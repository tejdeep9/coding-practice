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8E" w:rsidRPr="00A91C2D" w:rsidRDefault="00890DC9" w:rsidP="00E870C9">
      <w:pPr>
        <w:pStyle w:val="Default"/>
        <w:jc w:val="both"/>
        <w:rPr>
          <w:rFonts w:cs="Times New Roman"/>
          <w:b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>1389 NE Alex Way, Apt# 224</w:t>
      </w:r>
      <w:r w:rsidR="00D5587D" w:rsidRPr="00A91C2D">
        <w:rPr>
          <w:rFonts w:cs="Times New Roman"/>
          <w:b/>
          <w:color w:val="auto"/>
          <w:sz w:val="20"/>
          <w:szCs w:val="20"/>
        </w:rPr>
        <w:t xml:space="preserve"> </w:t>
      </w:r>
      <w:r w:rsidR="00E30D8E" w:rsidRPr="00A91C2D">
        <w:rPr>
          <w:rFonts w:cs="Times New Roman"/>
          <w:b/>
          <w:color w:val="auto"/>
          <w:sz w:val="20"/>
          <w:szCs w:val="20"/>
        </w:rPr>
        <w:t xml:space="preserve">      </w:t>
      </w:r>
      <w:r w:rsidR="00F03ACD">
        <w:rPr>
          <w:rFonts w:cs="Times New Roman"/>
          <w:b/>
          <w:color w:val="auto"/>
          <w:sz w:val="20"/>
          <w:szCs w:val="20"/>
        </w:rPr>
        <w:t xml:space="preserve">                    </w:t>
      </w:r>
      <w:r w:rsidR="002C13C3">
        <w:rPr>
          <w:rFonts w:cs="Times New Roman"/>
          <w:b/>
          <w:color w:val="auto"/>
          <w:sz w:val="20"/>
          <w:szCs w:val="20"/>
        </w:rPr>
        <w:t xml:space="preserve">     </w:t>
      </w:r>
      <w:r w:rsidR="007636A5">
        <w:rPr>
          <w:rFonts w:cs="Times New Roman"/>
          <w:b/>
          <w:color w:val="auto"/>
          <w:sz w:val="20"/>
          <w:szCs w:val="20"/>
        </w:rPr>
        <w:t xml:space="preserve">   </w:t>
      </w:r>
      <w:r w:rsidR="00F03ACD" w:rsidRPr="00A1581B">
        <w:rPr>
          <w:rFonts w:cs="Times New Roman"/>
          <w:b/>
          <w:color w:val="auto"/>
        </w:rPr>
        <w:t>TEJDEEP</w:t>
      </w:r>
      <w:r w:rsidR="00F03ACD" w:rsidRPr="00A91C2D">
        <w:rPr>
          <w:rFonts w:cs="Times New Roman"/>
          <w:b/>
          <w:color w:val="auto"/>
          <w:sz w:val="20"/>
          <w:szCs w:val="20"/>
        </w:rPr>
        <w:t xml:space="preserve"> </w:t>
      </w:r>
      <w:r w:rsidR="00F03ACD" w:rsidRPr="00A1581B">
        <w:rPr>
          <w:rFonts w:cs="Times New Roman"/>
          <w:b/>
          <w:color w:val="auto"/>
        </w:rPr>
        <w:t>KAUTHARAM</w:t>
      </w:r>
      <w:r w:rsidR="00E30D8E" w:rsidRPr="00A91C2D">
        <w:rPr>
          <w:rFonts w:cs="Times New Roman"/>
          <w:b/>
          <w:color w:val="auto"/>
          <w:sz w:val="20"/>
          <w:szCs w:val="20"/>
        </w:rPr>
        <w:t xml:space="preserve">                  </w:t>
      </w:r>
      <w:r w:rsidR="00F03ACD">
        <w:rPr>
          <w:rFonts w:cs="Times New Roman"/>
          <w:b/>
          <w:color w:val="auto"/>
          <w:sz w:val="20"/>
          <w:szCs w:val="20"/>
        </w:rPr>
        <w:t xml:space="preserve">          </w:t>
      </w:r>
      <w:r w:rsidR="00925485">
        <w:rPr>
          <w:rFonts w:cs="Times New Roman"/>
          <w:b/>
          <w:color w:val="auto"/>
          <w:sz w:val="20"/>
          <w:szCs w:val="20"/>
        </w:rPr>
        <w:t xml:space="preserve"> </w:t>
      </w:r>
      <w:r w:rsidR="007636A5">
        <w:rPr>
          <w:rFonts w:cs="Times New Roman"/>
          <w:b/>
          <w:color w:val="auto"/>
          <w:sz w:val="20"/>
          <w:szCs w:val="20"/>
        </w:rPr>
        <w:t xml:space="preserve"> </w:t>
      </w:r>
      <w:r w:rsidR="00D5587D" w:rsidRPr="00A91C2D">
        <w:rPr>
          <w:rFonts w:cs="Times New Roman"/>
          <w:b/>
          <w:color w:val="auto"/>
          <w:sz w:val="20"/>
          <w:szCs w:val="20"/>
        </w:rPr>
        <w:t>Email:</w:t>
      </w:r>
      <w:r w:rsidR="00E97C4E" w:rsidRPr="00A91C2D">
        <w:rPr>
          <w:rFonts w:cs="Times New Roman"/>
          <w:b/>
          <w:color w:val="auto"/>
          <w:sz w:val="20"/>
          <w:szCs w:val="20"/>
        </w:rPr>
        <w:t xml:space="preserve"> </w:t>
      </w:r>
      <w:r w:rsidR="007636A5">
        <w:rPr>
          <w:rFonts w:cs="Times New Roman"/>
          <w:b/>
          <w:color w:val="auto"/>
          <w:sz w:val="20"/>
          <w:szCs w:val="20"/>
          <w:u w:val="single"/>
        </w:rPr>
        <w:t>tejdeep.kautharam@gmail.com</w:t>
      </w:r>
    </w:p>
    <w:p w:rsidR="001675B2" w:rsidRPr="00A91C2D" w:rsidRDefault="00890DC9" w:rsidP="00E870C9">
      <w:pPr>
        <w:pStyle w:val="Default"/>
        <w:keepNext/>
        <w:keepLines/>
        <w:pBdr>
          <w:bottom w:val="single" w:sz="4" w:space="1" w:color="auto"/>
          <w:between w:val="single" w:sz="4" w:space="1" w:color="auto"/>
        </w:pBdr>
        <w:jc w:val="both"/>
        <w:rPr>
          <w:rFonts w:cs="Times New Roman"/>
          <w:b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>Hillsboro, OR</w:t>
      </w:r>
      <w:r w:rsidR="00277E18" w:rsidRPr="00A91C2D">
        <w:rPr>
          <w:rFonts w:cs="Times New Roman"/>
          <w:b/>
          <w:color w:val="auto"/>
          <w:sz w:val="20"/>
          <w:szCs w:val="20"/>
        </w:rPr>
        <w:t xml:space="preserve"> – </w:t>
      </w:r>
      <w:r>
        <w:rPr>
          <w:rFonts w:cs="Times New Roman"/>
          <w:b/>
          <w:color w:val="auto"/>
          <w:sz w:val="20"/>
          <w:szCs w:val="20"/>
        </w:rPr>
        <w:t>97124</w:t>
      </w:r>
      <w:r w:rsidR="00E30D8E" w:rsidRPr="00A91C2D">
        <w:rPr>
          <w:rFonts w:cs="Times New Roman"/>
          <w:b/>
          <w:color w:val="auto"/>
          <w:sz w:val="20"/>
          <w:szCs w:val="20"/>
        </w:rPr>
        <w:t xml:space="preserve">                 </w:t>
      </w:r>
      <w:r w:rsidR="007636A5">
        <w:rPr>
          <w:rFonts w:cs="Times New Roman"/>
          <w:b/>
          <w:color w:val="auto"/>
          <w:sz w:val="20"/>
          <w:szCs w:val="20"/>
        </w:rPr>
        <w:t xml:space="preserve">        </w:t>
      </w:r>
      <w:hyperlink r:id="rId8" w:history="1">
        <w:r w:rsidR="00941935" w:rsidRPr="007B71E1">
          <w:rPr>
            <w:rStyle w:val="Hyperlink"/>
            <w:rFonts w:cs="Times New Roman"/>
            <w:b/>
            <w:sz w:val="20"/>
            <w:szCs w:val="20"/>
          </w:rPr>
          <w:t>https://www.linkedin.com/in/tejdeepkautharam</w:t>
        </w:r>
      </w:hyperlink>
      <w:r w:rsidR="007636A5" w:rsidRPr="007636A5">
        <w:rPr>
          <w:rStyle w:val="Hyperlink"/>
          <w:rFonts w:cs="Times New Roman"/>
          <w:b/>
          <w:sz w:val="20"/>
          <w:szCs w:val="20"/>
          <w:u w:val="none"/>
        </w:rPr>
        <w:t xml:space="preserve">      </w:t>
      </w:r>
      <w:r w:rsidR="00277E18" w:rsidRPr="00A91C2D">
        <w:rPr>
          <w:rFonts w:cs="Times New Roman"/>
          <w:b/>
          <w:color w:val="auto"/>
          <w:sz w:val="20"/>
          <w:szCs w:val="20"/>
        </w:rPr>
        <w:t>Mobile: (612)-669-6905</w:t>
      </w:r>
      <w:r w:rsidR="00B52FAD" w:rsidRPr="00A91C2D">
        <w:rPr>
          <w:rFonts w:cs="Times New Roman"/>
          <w:b/>
          <w:color w:val="auto"/>
          <w:sz w:val="20"/>
          <w:szCs w:val="20"/>
        </w:rPr>
        <w:t xml:space="preserve"> </w:t>
      </w:r>
      <w:r w:rsidR="0077390F" w:rsidRPr="00A91C2D">
        <w:rPr>
          <w:rFonts w:cs="Times New Roman"/>
          <w:b/>
          <w:color w:val="auto"/>
          <w:sz w:val="20"/>
          <w:szCs w:val="20"/>
        </w:rPr>
        <w:t xml:space="preserve"> </w:t>
      </w:r>
    </w:p>
    <w:p w:rsidR="00E97C4E" w:rsidRPr="008149E2" w:rsidRDefault="0077390F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b/>
          <w:sz w:val="22"/>
          <w:szCs w:val="22"/>
          <w:u w:val="single"/>
          <w:lang w:eastAsia="en-US"/>
        </w:rPr>
      </w:pPr>
      <w:r w:rsidRPr="00A91C2D">
        <w:rPr>
          <w:b/>
          <w:sz w:val="20"/>
        </w:rPr>
        <w:t xml:space="preserve">      </w:t>
      </w:r>
      <w:r w:rsidR="00364F0F" w:rsidRPr="00A91C2D">
        <w:rPr>
          <w:b/>
          <w:sz w:val="20"/>
        </w:rPr>
        <w:t xml:space="preserve">                        </w:t>
      </w:r>
      <w:r w:rsidR="00D5587D" w:rsidRPr="00A91C2D">
        <w:rPr>
          <w:b/>
          <w:sz w:val="20"/>
        </w:rPr>
        <w:t xml:space="preserve">                                           </w:t>
      </w:r>
      <w:r w:rsidR="00937263" w:rsidRPr="00A91C2D">
        <w:rPr>
          <w:b/>
          <w:sz w:val="20"/>
        </w:rPr>
        <w:t xml:space="preserve">      </w:t>
      </w:r>
      <w:r w:rsidR="00D5587D" w:rsidRPr="00A91C2D">
        <w:rPr>
          <w:b/>
          <w:sz w:val="20"/>
        </w:rPr>
        <w:t xml:space="preserve"> </w:t>
      </w:r>
      <w:r w:rsidR="00310186" w:rsidRPr="00A91C2D">
        <w:rPr>
          <w:b/>
          <w:sz w:val="20"/>
        </w:rPr>
        <w:t xml:space="preserve">        </w:t>
      </w:r>
      <w:r w:rsidR="008149E2">
        <w:rPr>
          <w:b/>
          <w:sz w:val="20"/>
        </w:rPr>
        <w:t xml:space="preserve">           </w:t>
      </w:r>
      <w:r w:rsidR="00310186" w:rsidRPr="008149E2">
        <w:rPr>
          <w:rFonts w:eastAsiaTheme="minorHAnsi"/>
          <w:b/>
          <w:sz w:val="22"/>
          <w:szCs w:val="22"/>
          <w:u w:val="single"/>
          <w:lang w:eastAsia="en-US"/>
        </w:rPr>
        <w:t>SUMMARY</w:t>
      </w:r>
    </w:p>
    <w:p w:rsidR="00B96A0C" w:rsidRDefault="00E97C4E" w:rsidP="00E870C9">
      <w:pPr>
        <w:pStyle w:val="Default"/>
        <w:jc w:val="both"/>
        <w:rPr>
          <w:sz w:val="20"/>
          <w:szCs w:val="20"/>
        </w:rPr>
      </w:pPr>
      <w:r w:rsidRPr="00A91C2D">
        <w:rPr>
          <w:sz w:val="20"/>
          <w:szCs w:val="20"/>
        </w:rPr>
        <w:t xml:space="preserve">Computer </w:t>
      </w:r>
      <w:r w:rsidR="00680420" w:rsidRPr="00A91C2D">
        <w:rPr>
          <w:sz w:val="20"/>
          <w:szCs w:val="20"/>
        </w:rPr>
        <w:t xml:space="preserve">Engineering (Computer Systems) </w:t>
      </w:r>
      <w:r w:rsidRPr="00A91C2D">
        <w:rPr>
          <w:sz w:val="20"/>
          <w:szCs w:val="20"/>
        </w:rPr>
        <w:t xml:space="preserve">graduate student with </w:t>
      </w:r>
      <w:r w:rsidR="00680420" w:rsidRPr="00A91C2D">
        <w:rPr>
          <w:sz w:val="20"/>
          <w:szCs w:val="20"/>
        </w:rPr>
        <w:t>two</w:t>
      </w:r>
      <w:r w:rsidRPr="00A91C2D">
        <w:rPr>
          <w:sz w:val="20"/>
          <w:szCs w:val="20"/>
        </w:rPr>
        <w:t xml:space="preserve"> years of professional</w:t>
      </w:r>
      <w:r w:rsidR="00AA121D">
        <w:rPr>
          <w:sz w:val="20"/>
          <w:szCs w:val="20"/>
        </w:rPr>
        <w:t xml:space="preserve"> experience</w:t>
      </w:r>
      <w:r w:rsidR="00DD26E9">
        <w:rPr>
          <w:sz w:val="20"/>
          <w:szCs w:val="20"/>
        </w:rPr>
        <w:t xml:space="preserve"> </w:t>
      </w:r>
      <w:r w:rsidR="00B177B6">
        <w:rPr>
          <w:sz w:val="20"/>
          <w:szCs w:val="20"/>
        </w:rPr>
        <w:t>and three</w:t>
      </w:r>
      <w:r w:rsidR="00B177B6" w:rsidRPr="00B177B6">
        <w:rPr>
          <w:sz w:val="20"/>
          <w:szCs w:val="20"/>
        </w:rPr>
        <w:t xml:space="preserve"> months of internship experience </w:t>
      </w:r>
      <w:r w:rsidR="00B177B6">
        <w:rPr>
          <w:sz w:val="20"/>
          <w:szCs w:val="20"/>
        </w:rPr>
        <w:t>in software development</w:t>
      </w:r>
      <w:r w:rsidR="00F54B5F">
        <w:rPr>
          <w:sz w:val="20"/>
          <w:szCs w:val="20"/>
        </w:rPr>
        <w:t xml:space="preserve"> looking for </w:t>
      </w:r>
      <w:r w:rsidR="00825EAB">
        <w:rPr>
          <w:sz w:val="20"/>
          <w:szCs w:val="20"/>
        </w:rPr>
        <w:t>full time opportunity</w:t>
      </w:r>
      <w:r w:rsidR="00F54B5F">
        <w:rPr>
          <w:sz w:val="20"/>
          <w:szCs w:val="20"/>
        </w:rPr>
        <w:t>.</w:t>
      </w:r>
      <w:r w:rsidR="000F2226">
        <w:rPr>
          <w:sz w:val="20"/>
          <w:szCs w:val="20"/>
        </w:rPr>
        <w:t xml:space="preserve"> </w:t>
      </w:r>
      <w:r w:rsidR="00AB7D7F" w:rsidRPr="00AB7D7F">
        <w:rPr>
          <w:sz w:val="20"/>
          <w:szCs w:val="20"/>
        </w:rPr>
        <w:t>Core Competencies include</w:t>
      </w:r>
      <w:r w:rsidR="0041147C">
        <w:rPr>
          <w:sz w:val="20"/>
          <w:szCs w:val="20"/>
        </w:rPr>
        <w:t>:</w:t>
      </w:r>
    </w:p>
    <w:tbl>
      <w:tblPr>
        <w:tblW w:w="0" w:type="auto"/>
        <w:tblInd w:w="-20" w:type="dxa"/>
        <w:tblLook w:val="0000" w:firstRow="0" w:lastRow="0" w:firstColumn="0" w:lastColumn="0" w:noHBand="0" w:noVBand="0"/>
      </w:tblPr>
      <w:tblGrid>
        <w:gridCol w:w="5510"/>
        <w:gridCol w:w="5840"/>
      </w:tblGrid>
      <w:tr w:rsidR="0041147C" w:rsidTr="0041147C">
        <w:trPr>
          <w:trHeight w:val="240"/>
        </w:trPr>
        <w:tc>
          <w:tcPr>
            <w:tcW w:w="5510" w:type="dxa"/>
          </w:tcPr>
          <w:p w:rsidR="0041147C" w:rsidRPr="0041147C" w:rsidRDefault="00C815DC" w:rsidP="00C815D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sz w:val="22"/>
                <w:szCs w:val="22"/>
                <w:u w:val="single"/>
                <w:lang w:eastAsia="en-US"/>
              </w:rPr>
            </w:pPr>
            <w:bookmarkStart w:id="0" w:name="_GoBack" w:colFirst="1" w:colLast="1"/>
            <w:r>
              <w:rPr>
                <w:rFonts w:ascii="Book Antiqua" w:eastAsiaTheme="minorHAnsi" w:hAnsi="Book Antiqua"/>
                <w:sz w:val="20"/>
                <w:lang w:eastAsia="en-US"/>
              </w:rPr>
              <w:t xml:space="preserve">Proficient in </w:t>
            </w:r>
            <w:r w:rsidR="0041147C" w:rsidRPr="0041147C">
              <w:rPr>
                <w:rFonts w:ascii="Book Antiqua" w:eastAsiaTheme="minorHAnsi" w:hAnsi="Book Antiqua"/>
                <w:sz w:val="20"/>
                <w:lang w:eastAsia="en-US"/>
              </w:rPr>
              <w:t xml:space="preserve">C++ </w:t>
            </w:r>
            <w:r>
              <w:rPr>
                <w:rFonts w:ascii="Book Antiqua" w:eastAsiaTheme="minorHAnsi" w:hAnsi="Book Antiqua"/>
                <w:sz w:val="20"/>
                <w:lang w:eastAsia="en-US"/>
              </w:rPr>
              <w:t xml:space="preserve">and Java </w:t>
            </w:r>
            <w:r w:rsidR="0041147C" w:rsidRPr="0041147C">
              <w:rPr>
                <w:rFonts w:ascii="Book Antiqua" w:eastAsiaTheme="minorHAnsi" w:hAnsi="Book Antiqua"/>
                <w:sz w:val="20"/>
                <w:lang w:eastAsia="en-US"/>
              </w:rPr>
              <w:t xml:space="preserve">                </w:t>
            </w:r>
          </w:p>
        </w:tc>
        <w:tc>
          <w:tcPr>
            <w:tcW w:w="5840" w:type="dxa"/>
          </w:tcPr>
          <w:p w:rsidR="0041147C" w:rsidRPr="0041147C" w:rsidRDefault="0041147C" w:rsidP="00E870C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972" w:hanging="270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41147C">
              <w:rPr>
                <w:rFonts w:ascii="Book Antiqua" w:eastAsiaTheme="minorHAnsi" w:hAnsi="Book Antiqua"/>
                <w:sz w:val="20"/>
                <w:lang w:eastAsia="en-US"/>
              </w:rPr>
              <w:t>Good OOP design</w:t>
            </w:r>
          </w:p>
        </w:tc>
      </w:tr>
      <w:tr w:rsidR="0041147C" w:rsidTr="0041147C">
        <w:trPr>
          <w:trHeight w:val="240"/>
        </w:trPr>
        <w:tc>
          <w:tcPr>
            <w:tcW w:w="5510" w:type="dxa"/>
          </w:tcPr>
          <w:p w:rsidR="0041147C" w:rsidRPr="0041147C" w:rsidRDefault="0041147C" w:rsidP="00E870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sz w:val="20"/>
                <w:lang w:eastAsia="en-US"/>
              </w:rPr>
            </w:pPr>
            <w:r w:rsidRPr="0041147C">
              <w:rPr>
                <w:rFonts w:ascii="Book Antiqua" w:eastAsiaTheme="minorHAnsi" w:hAnsi="Book Antiqua"/>
                <w:sz w:val="20"/>
                <w:lang w:eastAsia="en-US"/>
              </w:rPr>
              <w:t>Sound knowledge of algorithms and data structures</w:t>
            </w:r>
          </w:p>
        </w:tc>
        <w:tc>
          <w:tcPr>
            <w:tcW w:w="5840" w:type="dxa"/>
          </w:tcPr>
          <w:p w:rsidR="0041147C" w:rsidRPr="0041147C" w:rsidRDefault="0041147C" w:rsidP="00E870C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72" w:hanging="270"/>
              <w:jc w:val="both"/>
              <w:rPr>
                <w:rFonts w:ascii="Book Antiqua" w:eastAsiaTheme="minorHAnsi" w:hAnsi="Book Antiqua"/>
                <w:sz w:val="20"/>
                <w:lang w:eastAsia="en-US"/>
              </w:rPr>
            </w:pPr>
            <w:r w:rsidRPr="0041147C">
              <w:rPr>
                <w:rFonts w:ascii="Book Antiqua" w:eastAsiaTheme="minorHAnsi" w:hAnsi="Book Antiqua"/>
                <w:sz w:val="20"/>
                <w:lang w:eastAsia="en-US"/>
              </w:rPr>
              <w:t>Familiar with agile methodologies and SDLC</w:t>
            </w:r>
          </w:p>
        </w:tc>
      </w:tr>
    </w:tbl>
    <w:bookmarkEnd w:id="0"/>
    <w:p w:rsidR="00B96A0C" w:rsidRPr="00616FF6" w:rsidRDefault="006A44BC" w:rsidP="00E870C9">
      <w:pPr>
        <w:pStyle w:val="BodyText2"/>
        <w:tabs>
          <w:tab w:val="left" w:pos="270"/>
        </w:tabs>
        <w:spacing w:line="276" w:lineRule="auto"/>
        <w:ind w:left="720" w:right="-360"/>
        <w:rPr>
          <w:rFonts w:eastAsiaTheme="minorHAnsi"/>
          <w:b/>
          <w:sz w:val="22"/>
          <w:szCs w:val="22"/>
          <w:u w:val="single"/>
          <w:lang w:eastAsia="en-US"/>
        </w:rPr>
      </w:pPr>
      <w:r>
        <w:rPr>
          <w:rFonts w:eastAsiaTheme="minorHAnsi"/>
          <w:b/>
          <w:sz w:val="20"/>
          <w:lang w:eastAsia="en-US"/>
        </w:rPr>
        <w:t xml:space="preserve"> </w:t>
      </w:r>
      <w:r w:rsidR="00B96A0C" w:rsidRPr="00A91C2D">
        <w:rPr>
          <w:rFonts w:eastAsiaTheme="minorHAnsi"/>
          <w:b/>
          <w:sz w:val="20"/>
          <w:lang w:eastAsia="en-US"/>
        </w:rPr>
        <w:t xml:space="preserve">                                 </w:t>
      </w:r>
      <w:r w:rsidR="00EE33E0" w:rsidRPr="00A91C2D">
        <w:rPr>
          <w:rFonts w:eastAsiaTheme="minorHAnsi"/>
          <w:b/>
          <w:sz w:val="20"/>
          <w:lang w:eastAsia="en-US"/>
        </w:rPr>
        <w:t xml:space="preserve">                               </w:t>
      </w:r>
      <w:r w:rsidR="00AF4FF8">
        <w:rPr>
          <w:rFonts w:eastAsiaTheme="minorHAnsi"/>
          <w:b/>
          <w:sz w:val="20"/>
          <w:lang w:eastAsia="en-US"/>
        </w:rPr>
        <w:t xml:space="preserve">                  </w:t>
      </w:r>
      <w:r w:rsidR="00B96A0C" w:rsidRPr="00616FF6">
        <w:rPr>
          <w:rFonts w:eastAsiaTheme="minorHAnsi"/>
          <w:b/>
          <w:sz w:val="22"/>
          <w:szCs w:val="22"/>
          <w:u w:val="single"/>
          <w:lang w:eastAsia="en-US"/>
        </w:rPr>
        <w:t xml:space="preserve">EDUCATION  </w:t>
      </w:r>
    </w:p>
    <w:p w:rsidR="00B57DE2" w:rsidRPr="00A91C2D" w:rsidRDefault="005F735A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b/>
          <w:sz w:val="20"/>
          <w:lang w:eastAsia="en-US"/>
        </w:rPr>
      </w:pPr>
      <w:r w:rsidRPr="005F735A">
        <w:rPr>
          <w:rFonts w:eastAsiaTheme="minorHAnsi"/>
          <w:b/>
          <w:sz w:val="20"/>
          <w:lang w:eastAsia="en-US"/>
        </w:rPr>
        <w:t>Master</w:t>
      </w:r>
      <w:r w:rsidR="00B57DE2" w:rsidRPr="005F735A">
        <w:rPr>
          <w:rFonts w:eastAsiaTheme="minorHAnsi"/>
          <w:b/>
          <w:sz w:val="20"/>
          <w:lang w:eastAsia="en-US"/>
        </w:rPr>
        <w:t xml:space="preserve"> </w:t>
      </w:r>
      <w:r w:rsidR="000E4329" w:rsidRPr="005F735A">
        <w:rPr>
          <w:rFonts w:eastAsiaTheme="minorHAnsi"/>
          <w:b/>
          <w:sz w:val="20"/>
          <w:lang w:eastAsia="en-US"/>
        </w:rPr>
        <w:t xml:space="preserve">of </w:t>
      </w:r>
      <w:r w:rsidRPr="005F735A">
        <w:rPr>
          <w:rFonts w:eastAsiaTheme="minorHAnsi"/>
          <w:b/>
          <w:sz w:val="20"/>
          <w:lang w:eastAsia="en-US"/>
        </w:rPr>
        <w:t>Science</w:t>
      </w:r>
      <w:r w:rsidR="000E4329" w:rsidRPr="005F735A">
        <w:rPr>
          <w:rFonts w:eastAsiaTheme="minorHAnsi"/>
          <w:b/>
          <w:sz w:val="20"/>
          <w:lang w:eastAsia="en-US"/>
        </w:rPr>
        <w:t xml:space="preserve"> in</w:t>
      </w:r>
      <w:r w:rsidR="00B57DE2" w:rsidRPr="005F735A">
        <w:rPr>
          <w:rFonts w:eastAsiaTheme="minorHAnsi"/>
          <w:b/>
          <w:sz w:val="20"/>
          <w:lang w:eastAsia="en-US"/>
        </w:rPr>
        <w:t xml:space="preserve"> </w:t>
      </w:r>
      <w:r w:rsidR="00B96A0C" w:rsidRPr="005F735A">
        <w:rPr>
          <w:rFonts w:eastAsiaTheme="minorHAnsi"/>
          <w:b/>
          <w:sz w:val="20"/>
          <w:lang w:eastAsia="en-US"/>
        </w:rPr>
        <w:t>Computer Engineering</w:t>
      </w:r>
      <w:r w:rsidR="00811C1A" w:rsidRPr="003A4FE6">
        <w:rPr>
          <w:rFonts w:eastAsiaTheme="minorHAnsi"/>
          <w:b/>
          <w:sz w:val="20"/>
          <w:lang w:eastAsia="en-US"/>
        </w:rPr>
        <w:t xml:space="preserve"> (Computer Systems)</w:t>
      </w:r>
      <w:r w:rsidR="00B57DE2" w:rsidRPr="003A4FE6">
        <w:rPr>
          <w:rFonts w:eastAsiaTheme="minorHAnsi"/>
          <w:b/>
          <w:sz w:val="20"/>
          <w:lang w:eastAsia="en-US"/>
        </w:rPr>
        <w:t xml:space="preserve">                    </w:t>
      </w:r>
      <w:r w:rsidR="00D975AF" w:rsidRPr="003A4FE6">
        <w:rPr>
          <w:rFonts w:eastAsiaTheme="minorHAnsi"/>
          <w:b/>
          <w:sz w:val="20"/>
          <w:lang w:eastAsia="en-US"/>
        </w:rPr>
        <w:t xml:space="preserve">  </w:t>
      </w:r>
      <w:r w:rsidR="0073182D" w:rsidRPr="003A4FE6">
        <w:rPr>
          <w:rFonts w:eastAsiaTheme="minorHAnsi"/>
          <w:b/>
          <w:sz w:val="20"/>
          <w:lang w:eastAsia="en-US"/>
        </w:rPr>
        <w:t xml:space="preserve">   </w:t>
      </w:r>
      <w:r w:rsidR="00D975AF" w:rsidRPr="003A4FE6">
        <w:rPr>
          <w:rFonts w:eastAsiaTheme="minorHAnsi"/>
          <w:b/>
          <w:sz w:val="20"/>
          <w:lang w:eastAsia="en-US"/>
        </w:rPr>
        <w:t xml:space="preserve"> </w:t>
      </w:r>
      <w:r w:rsidR="00202127" w:rsidRPr="003A4FE6">
        <w:rPr>
          <w:rFonts w:eastAsiaTheme="minorHAnsi"/>
          <w:b/>
          <w:sz w:val="20"/>
          <w:lang w:eastAsia="en-US"/>
        </w:rPr>
        <w:t xml:space="preserve">  </w:t>
      </w:r>
      <w:r w:rsidR="00167C9C" w:rsidRPr="003A4FE6">
        <w:rPr>
          <w:rFonts w:eastAsiaTheme="minorHAnsi"/>
          <w:b/>
          <w:sz w:val="20"/>
          <w:lang w:eastAsia="en-US"/>
        </w:rPr>
        <w:t xml:space="preserve">                                </w:t>
      </w:r>
      <w:r w:rsidR="00B03D17" w:rsidRPr="003A4FE6">
        <w:rPr>
          <w:rFonts w:eastAsiaTheme="minorHAnsi"/>
          <w:b/>
          <w:sz w:val="20"/>
          <w:lang w:eastAsia="en-US"/>
        </w:rPr>
        <w:t xml:space="preserve">                            </w:t>
      </w:r>
      <w:r w:rsidR="00AD4A23">
        <w:rPr>
          <w:rFonts w:eastAsiaTheme="minorHAnsi"/>
          <w:b/>
          <w:sz w:val="20"/>
          <w:lang w:eastAsia="en-US"/>
        </w:rPr>
        <w:t xml:space="preserve">  </w:t>
      </w:r>
      <w:r w:rsidR="00C443A2">
        <w:rPr>
          <w:rFonts w:eastAsiaTheme="minorHAnsi"/>
          <w:b/>
          <w:sz w:val="20"/>
          <w:lang w:eastAsia="en-US"/>
        </w:rPr>
        <w:t>C</w:t>
      </w:r>
      <w:r w:rsidR="00FE2AB0">
        <w:rPr>
          <w:rFonts w:eastAsiaTheme="minorHAnsi"/>
          <w:b/>
          <w:sz w:val="20"/>
          <w:lang w:eastAsia="en-US"/>
        </w:rPr>
        <w:t>GPA: 3.87</w:t>
      </w:r>
      <w:r w:rsidR="00202127" w:rsidRPr="00A91C2D">
        <w:rPr>
          <w:rFonts w:eastAsiaTheme="minorHAnsi"/>
          <w:b/>
          <w:sz w:val="20"/>
          <w:lang w:eastAsia="en-US"/>
        </w:rPr>
        <w:t xml:space="preserve">   </w:t>
      </w:r>
    </w:p>
    <w:p w:rsidR="00167C9C" w:rsidRPr="00A91C2D" w:rsidRDefault="00167C9C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b/>
          <w:sz w:val="20"/>
          <w:lang w:eastAsia="en-US"/>
        </w:rPr>
      </w:pPr>
      <w:r w:rsidRPr="00A91C2D">
        <w:rPr>
          <w:rFonts w:eastAsiaTheme="minorHAnsi"/>
          <w:sz w:val="20"/>
          <w:lang w:eastAsia="en-US"/>
        </w:rPr>
        <w:t>Arizona State University, Tempe, AZ.</w:t>
      </w:r>
      <w:r w:rsidRPr="00A91C2D">
        <w:rPr>
          <w:rFonts w:eastAsiaTheme="minorHAnsi"/>
          <w:b/>
          <w:sz w:val="20"/>
          <w:lang w:eastAsia="en-US"/>
        </w:rPr>
        <w:t xml:space="preserve">                                                                      </w:t>
      </w:r>
      <w:r w:rsidR="00B03D17" w:rsidRPr="00A91C2D">
        <w:rPr>
          <w:rFonts w:eastAsiaTheme="minorHAnsi"/>
          <w:b/>
          <w:sz w:val="20"/>
          <w:lang w:eastAsia="en-US"/>
        </w:rPr>
        <w:t xml:space="preserve">                          </w:t>
      </w:r>
      <w:r w:rsidR="00291AC5">
        <w:rPr>
          <w:rFonts w:eastAsiaTheme="minorHAnsi"/>
          <w:b/>
          <w:sz w:val="20"/>
          <w:lang w:eastAsia="en-US"/>
        </w:rPr>
        <w:t xml:space="preserve">    </w:t>
      </w:r>
      <w:r w:rsidR="009C34C3">
        <w:rPr>
          <w:rFonts w:eastAsiaTheme="minorHAnsi"/>
          <w:b/>
          <w:sz w:val="20"/>
          <w:lang w:eastAsia="en-US"/>
        </w:rPr>
        <w:t xml:space="preserve">   </w:t>
      </w:r>
      <w:r w:rsidR="008E7C74">
        <w:rPr>
          <w:rFonts w:eastAsiaTheme="minorHAnsi"/>
          <w:b/>
          <w:sz w:val="20"/>
          <w:lang w:eastAsia="en-US"/>
        </w:rPr>
        <w:tab/>
      </w:r>
      <w:r w:rsidR="008E7C74">
        <w:rPr>
          <w:rFonts w:eastAsiaTheme="minorHAnsi"/>
          <w:b/>
          <w:sz w:val="20"/>
          <w:lang w:eastAsia="en-US"/>
        </w:rPr>
        <w:tab/>
        <w:t xml:space="preserve">  </w:t>
      </w:r>
      <w:r w:rsidR="009C34C3">
        <w:rPr>
          <w:rFonts w:eastAsiaTheme="minorHAnsi"/>
          <w:b/>
          <w:sz w:val="20"/>
          <w:lang w:eastAsia="en-US"/>
        </w:rPr>
        <w:t>Aug</w:t>
      </w:r>
      <w:r w:rsidR="00B03D17" w:rsidRPr="00291AC5">
        <w:rPr>
          <w:rFonts w:eastAsiaTheme="minorHAnsi"/>
          <w:b/>
          <w:sz w:val="20"/>
          <w:lang w:eastAsia="en-US"/>
        </w:rPr>
        <w:t xml:space="preserve"> 201</w:t>
      </w:r>
      <w:r w:rsidR="00460EFB">
        <w:rPr>
          <w:rFonts w:eastAsiaTheme="minorHAnsi"/>
          <w:b/>
          <w:sz w:val="20"/>
          <w:lang w:eastAsia="en-US"/>
        </w:rPr>
        <w:t>4</w:t>
      </w:r>
      <w:r w:rsidR="00B03D17" w:rsidRPr="00291AC5">
        <w:rPr>
          <w:rFonts w:eastAsiaTheme="minorHAnsi"/>
          <w:b/>
          <w:sz w:val="20"/>
          <w:lang w:eastAsia="en-US"/>
        </w:rPr>
        <w:t xml:space="preserve"> – May 201</w:t>
      </w:r>
      <w:r w:rsidR="00AB6636">
        <w:rPr>
          <w:rFonts w:eastAsiaTheme="minorHAnsi"/>
          <w:b/>
          <w:sz w:val="20"/>
          <w:lang w:eastAsia="en-US"/>
        </w:rPr>
        <w:t>6</w:t>
      </w:r>
    </w:p>
    <w:p w:rsidR="00167C9C" w:rsidRPr="00A91C2D" w:rsidRDefault="000E4329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sz w:val="20"/>
          <w:lang w:eastAsia="en-US"/>
        </w:rPr>
      </w:pPr>
      <w:r w:rsidRPr="005F735A">
        <w:rPr>
          <w:rFonts w:eastAsiaTheme="minorHAnsi"/>
          <w:b/>
          <w:sz w:val="20"/>
          <w:lang w:eastAsia="en-US"/>
        </w:rPr>
        <w:t>Bachelor of Technology in</w:t>
      </w:r>
      <w:r w:rsidR="00B96A0C" w:rsidRPr="005F735A">
        <w:rPr>
          <w:rFonts w:eastAsiaTheme="minorHAnsi"/>
          <w:b/>
          <w:sz w:val="20"/>
          <w:lang w:eastAsia="en-US"/>
        </w:rPr>
        <w:t xml:space="preserve"> Electronics and Co</w:t>
      </w:r>
      <w:r w:rsidR="003D131D" w:rsidRPr="005F735A">
        <w:rPr>
          <w:rFonts w:eastAsiaTheme="minorHAnsi"/>
          <w:b/>
          <w:sz w:val="20"/>
          <w:lang w:eastAsia="en-US"/>
        </w:rPr>
        <w:t>mmunication</w:t>
      </w:r>
      <w:r w:rsidR="00B57DE2" w:rsidRPr="00A91C2D">
        <w:rPr>
          <w:rFonts w:eastAsiaTheme="minorHAnsi"/>
          <w:sz w:val="20"/>
          <w:lang w:eastAsia="en-US"/>
        </w:rPr>
        <w:t xml:space="preserve"> </w:t>
      </w:r>
      <w:r w:rsidR="00167C9C" w:rsidRPr="00A91C2D">
        <w:rPr>
          <w:rFonts w:eastAsiaTheme="minorHAnsi"/>
          <w:sz w:val="20"/>
          <w:lang w:eastAsia="en-US"/>
        </w:rPr>
        <w:t xml:space="preserve">                                                    </w:t>
      </w:r>
      <w:r>
        <w:rPr>
          <w:rFonts w:eastAsiaTheme="minorHAnsi"/>
          <w:sz w:val="20"/>
          <w:lang w:eastAsia="en-US"/>
        </w:rPr>
        <w:t xml:space="preserve">      </w:t>
      </w:r>
      <w:r w:rsidR="005F735A">
        <w:rPr>
          <w:rFonts w:eastAsiaTheme="minorHAnsi"/>
          <w:sz w:val="20"/>
          <w:lang w:eastAsia="en-US"/>
        </w:rPr>
        <w:t xml:space="preserve">              </w:t>
      </w:r>
      <w:r w:rsidR="004E5702">
        <w:rPr>
          <w:rFonts w:eastAsiaTheme="minorHAnsi"/>
          <w:sz w:val="20"/>
          <w:lang w:eastAsia="en-US"/>
        </w:rPr>
        <w:t xml:space="preserve">                             C</w:t>
      </w:r>
      <w:r w:rsidR="00FB384B">
        <w:rPr>
          <w:rFonts w:eastAsiaTheme="minorHAnsi"/>
          <w:b/>
          <w:sz w:val="20"/>
          <w:lang w:eastAsia="en-US"/>
        </w:rPr>
        <w:t>GPA: 3.7</w:t>
      </w:r>
      <w:r w:rsidR="00B57DE2" w:rsidRPr="00A91C2D">
        <w:rPr>
          <w:rFonts w:eastAsiaTheme="minorHAnsi"/>
          <w:sz w:val="20"/>
          <w:lang w:eastAsia="en-US"/>
        </w:rPr>
        <w:t xml:space="preserve"> </w:t>
      </w:r>
      <w:r w:rsidR="00410FA0" w:rsidRPr="00A91C2D">
        <w:rPr>
          <w:rFonts w:eastAsiaTheme="minorHAnsi"/>
          <w:sz w:val="20"/>
          <w:lang w:eastAsia="en-US"/>
        </w:rPr>
        <w:t xml:space="preserve"> </w:t>
      </w:r>
      <w:r w:rsidR="00202127" w:rsidRPr="00A91C2D">
        <w:rPr>
          <w:rFonts w:eastAsiaTheme="minorHAnsi"/>
          <w:sz w:val="20"/>
          <w:lang w:eastAsia="en-US"/>
        </w:rPr>
        <w:t xml:space="preserve"> </w:t>
      </w:r>
    </w:p>
    <w:p w:rsidR="00B96A0C" w:rsidRDefault="00167C9C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b/>
          <w:sz w:val="20"/>
          <w:lang w:eastAsia="en-US"/>
        </w:rPr>
      </w:pPr>
      <w:r w:rsidRPr="00A91C2D">
        <w:rPr>
          <w:rFonts w:eastAsiaTheme="minorHAnsi"/>
          <w:sz w:val="20"/>
          <w:lang w:eastAsia="en-US"/>
        </w:rPr>
        <w:t>Pondicherry University</w:t>
      </w:r>
      <w:r w:rsidR="00474BA9" w:rsidRPr="00A91C2D">
        <w:rPr>
          <w:rFonts w:eastAsiaTheme="minorHAnsi"/>
          <w:sz w:val="20"/>
          <w:lang w:eastAsia="en-US"/>
        </w:rPr>
        <w:t xml:space="preserve">, Pondicherry, </w:t>
      </w:r>
      <w:r w:rsidRPr="00A91C2D">
        <w:rPr>
          <w:rFonts w:eastAsiaTheme="minorHAnsi"/>
          <w:sz w:val="20"/>
          <w:lang w:eastAsia="en-US"/>
        </w:rPr>
        <w:t xml:space="preserve">India                                        </w:t>
      </w:r>
      <w:r w:rsidR="00304744" w:rsidRPr="00A91C2D">
        <w:rPr>
          <w:rFonts w:eastAsiaTheme="minorHAnsi"/>
          <w:sz w:val="20"/>
          <w:lang w:eastAsia="en-US"/>
        </w:rPr>
        <w:t xml:space="preserve">                           </w:t>
      </w:r>
      <w:r w:rsidR="00624C33">
        <w:rPr>
          <w:rFonts w:eastAsiaTheme="minorHAnsi"/>
          <w:sz w:val="20"/>
          <w:lang w:eastAsia="en-US"/>
        </w:rPr>
        <w:t xml:space="preserve">                  </w:t>
      </w:r>
      <w:r w:rsidR="008149E2">
        <w:rPr>
          <w:rFonts w:eastAsiaTheme="minorHAnsi"/>
          <w:sz w:val="20"/>
          <w:lang w:eastAsia="en-US"/>
        </w:rPr>
        <w:t xml:space="preserve">                     </w:t>
      </w:r>
      <w:r w:rsidR="009C34C3">
        <w:rPr>
          <w:rFonts w:eastAsiaTheme="minorHAnsi"/>
          <w:sz w:val="20"/>
          <w:lang w:eastAsia="en-US"/>
        </w:rPr>
        <w:t xml:space="preserve">       </w:t>
      </w:r>
      <w:r w:rsidR="009C34C3">
        <w:rPr>
          <w:rFonts w:eastAsiaTheme="minorHAnsi"/>
          <w:b/>
          <w:sz w:val="20"/>
          <w:lang w:eastAsia="en-US"/>
        </w:rPr>
        <w:t>Aug</w:t>
      </w:r>
      <w:r w:rsidR="00624C33" w:rsidRPr="00291AC5">
        <w:rPr>
          <w:rFonts w:eastAsiaTheme="minorHAnsi"/>
          <w:b/>
          <w:sz w:val="20"/>
          <w:lang w:eastAsia="en-US"/>
        </w:rPr>
        <w:t xml:space="preserve"> 2008 –</w:t>
      </w:r>
      <w:r w:rsidR="008149E2" w:rsidRPr="00291AC5">
        <w:rPr>
          <w:rFonts w:eastAsiaTheme="minorHAnsi"/>
          <w:b/>
          <w:sz w:val="20"/>
          <w:lang w:eastAsia="en-US"/>
        </w:rPr>
        <w:t xml:space="preserve"> May 2012</w:t>
      </w:r>
    </w:p>
    <w:p w:rsidR="00C34DEE" w:rsidRPr="00C34DEE" w:rsidRDefault="0055755A" w:rsidP="00E870C9">
      <w:pPr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color w:val="000000"/>
          <w:sz w:val="20"/>
          <w:szCs w:val="20"/>
          <w:u w:val="single"/>
          <w:lang w:eastAsia="en-US"/>
        </w:rPr>
      </w:pPr>
      <w:r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                                         </w:t>
      </w:r>
      <w:r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</w:t>
      </w:r>
      <w:r w:rsidR="0026739F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</w:t>
      </w:r>
      <w:r w:rsidRPr="00616FF6">
        <w:rPr>
          <w:rFonts w:ascii="Book Antiqua" w:eastAsiaTheme="minorHAnsi" w:hAnsi="Book Antiqua"/>
          <w:b/>
          <w:sz w:val="22"/>
          <w:szCs w:val="22"/>
          <w:u w:val="single"/>
          <w:lang w:eastAsia="en-US"/>
        </w:rPr>
        <w:t>TECHNICAL SKILLS</w:t>
      </w:r>
    </w:p>
    <w:tbl>
      <w:tblPr>
        <w:tblW w:w="0" w:type="auto"/>
        <w:tblInd w:w="-20" w:type="dxa"/>
        <w:tblLook w:val="0000" w:firstRow="0" w:lastRow="0" w:firstColumn="0" w:lastColumn="0" w:noHBand="0" w:noVBand="0"/>
      </w:tblPr>
      <w:tblGrid>
        <w:gridCol w:w="1815"/>
        <w:gridCol w:w="9535"/>
      </w:tblGrid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autoSpaceDE w:val="0"/>
              <w:autoSpaceDN w:val="0"/>
              <w:adjustRightInd w:val="0"/>
              <w:ind w:left="15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A91C2D">
              <w:rPr>
                <w:rFonts w:ascii="Book Antiqua" w:eastAsiaTheme="minorHAnsi" w:hAnsi="Book Antiqua"/>
                <w:b/>
                <w:sz w:val="20"/>
                <w:szCs w:val="20"/>
                <w:lang w:eastAsia="en-US"/>
              </w:rPr>
              <w:t>Languages</w:t>
            </w:r>
            <w:r>
              <w:rPr>
                <w:rFonts w:ascii="Book Antiqua" w:eastAsiaTheme="minorHAnsi" w:hAnsi="Book Antiqua"/>
                <w:b/>
                <w:sz w:val="20"/>
                <w:szCs w:val="20"/>
                <w:lang w:eastAsia="en-US"/>
              </w:rPr>
              <w:t xml:space="preserve">                </w:t>
            </w:r>
          </w:p>
        </w:tc>
        <w:tc>
          <w:tcPr>
            <w:tcW w:w="9535" w:type="dxa"/>
          </w:tcPr>
          <w:p w:rsidR="00C34DEE" w:rsidRDefault="00C34DEE" w:rsidP="00E870C9">
            <w:pPr>
              <w:autoSpaceDE w:val="0"/>
              <w:autoSpaceDN w:val="0"/>
              <w:adjustRightInd w:val="0"/>
              <w:ind w:left="15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rFonts w:ascii="Book Antiqua" w:eastAsiaTheme="minorHAnsi" w:hAnsi="Book Antiqua"/>
                <w:sz w:val="20"/>
                <w:szCs w:val="20"/>
                <w:lang w:eastAsia="en-US"/>
              </w:rPr>
              <w:t>C, C++, C#, SQL, Java, Python.</w:t>
            </w:r>
          </w:p>
        </w:tc>
      </w:tr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autoSpaceDE w:val="0"/>
              <w:autoSpaceDN w:val="0"/>
              <w:adjustRightInd w:val="0"/>
              <w:ind w:left="15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A91C2D">
              <w:rPr>
                <w:b/>
                <w:sz w:val="20"/>
                <w:szCs w:val="20"/>
              </w:rPr>
              <w:t>Web Technologies</w:t>
            </w:r>
            <w:r>
              <w:rPr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9535" w:type="dxa"/>
          </w:tcPr>
          <w:p w:rsidR="00C34DEE" w:rsidRPr="008F0609" w:rsidRDefault="00C34DEE" w:rsidP="00E870C9">
            <w:pPr>
              <w:pStyle w:val="Default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HTML5</w:t>
            </w:r>
            <w:r w:rsidRPr="00A91C2D">
              <w:rPr>
                <w:rFonts w:cs="Times New Roman"/>
                <w:sz w:val="20"/>
                <w:szCs w:val="20"/>
              </w:rPr>
              <w:t>, CSS</w:t>
            </w:r>
            <w:r>
              <w:rPr>
                <w:rFonts w:cs="Times New Roman"/>
                <w:sz w:val="20"/>
                <w:szCs w:val="20"/>
              </w:rPr>
              <w:t>3</w:t>
            </w:r>
            <w:r w:rsidRPr="00A91C2D">
              <w:rPr>
                <w:rFonts w:cs="Times New Roman"/>
                <w:sz w:val="20"/>
                <w:szCs w:val="20"/>
              </w:rPr>
              <w:t>, ASP.NET</w:t>
            </w:r>
            <w:r w:rsidR="004E5702">
              <w:rPr>
                <w:rFonts w:cs="Times New Roman"/>
                <w:sz w:val="20"/>
                <w:szCs w:val="20"/>
              </w:rPr>
              <w:t xml:space="preserve"> MVC</w:t>
            </w:r>
            <w:r w:rsidR="00890DC9">
              <w:rPr>
                <w:rFonts w:cs="Times New Roman"/>
                <w:sz w:val="20"/>
                <w:szCs w:val="20"/>
              </w:rPr>
              <w:t>5</w:t>
            </w:r>
            <w:r w:rsidRPr="00A91C2D">
              <w:rPr>
                <w:rFonts w:cs="Times New Roman"/>
                <w:sz w:val="20"/>
                <w:szCs w:val="20"/>
              </w:rPr>
              <w:t>, ADO.NET,</w:t>
            </w:r>
            <w:r>
              <w:rPr>
                <w:rFonts w:cs="Times New Roman"/>
                <w:sz w:val="20"/>
                <w:szCs w:val="20"/>
              </w:rPr>
              <w:t xml:space="preserve"> XML,</w:t>
            </w:r>
            <w:r w:rsidR="003724DA">
              <w:rPr>
                <w:rFonts w:cs="Times New Roman"/>
                <w:sz w:val="20"/>
                <w:szCs w:val="20"/>
              </w:rPr>
              <w:t xml:space="preserve"> OWL,</w:t>
            </w:r>
            <w:r>
              <w:rPr>
                <w:rFonts w:cs="Times New Roman"/>
                <w:sz w:val="20"/>
                <w:szCs w:val="20"/>
              </w:rPr>
              <w:t xml:space="preserve"> PHP, AJAX, JavaScript, </w:t>
            </w:r>
            <w:r>
              <w:rPr>
                <w:sz w:val="20"/>
              </w:rPr>
              <w:t>JQuery, AngularJS</w:t>
            </w:r>
            <w:r w:rsidRPr="00A91C2D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tabs>
                <w:tab w:val="left" w:pos="1542"/>
              </w:tabs>
              <w:autoSpaceDE w:val="0"/>
              <w:autoSpaceDN w:val="0"/>
              <w:adjustRightInd w:val="0"/>
              <w:ind w:left="15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A91C2D">
              <w:rPr>
                <w:b/>
                <w:sz w:val="20"/>
                <w:szCs w:val="20"/>
              </w:rPr>
              <w:t>Operating Systems</w:t>
            </w: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535" w:type="dxa"/>
          </w:tcPr>
          <w:p w:rsidR="00C34DEE" w:rsidRPr="008F0609" w:rsidRDefault="00C34DEE" w:rsidP="00E870C9">
            <w:pPr>
              <w:pStyle w:val="Default"/>
              <w:ind w:left="360" w:hanging="360"/>
              <w:jc w:val="both"/>
              <w:rPr>
                <w:rFonts w:cs="Times New Roman"/>
                <w:color w:val="auto"/>
                <w:sz w:val="20"/>
                <w:szCs w:val="20"/>
              </w:rPr>
            </w:pPr>
            <w:r w:rsidRPr="00A91C2D">
              <w:rPr>
                <w:rFonts w:cs="Times New Roman"/>
                <w:color w:val="auto"/>
                <w:sz w:val="20"/>
                <w:szCs w:val="20"/>
              </w:rPr>
              <w:t>LINUX, Windows XP/7/8.</w:t>
            </w:r>
          </w:p>
        </w:tc>
      </w:tr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tabs>
                <w:tab w:val="left" w:pos="1617"/>
              </w:tabs>
              <w:autoSpaceDE w:val="0"/>
              <w:autoSpaceDN w:val="0"/>
              <w:adjustRightInd w:val="0"/>
              <w:ind w:left="15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A91C2D">
              <w:rPr>
                <w:rFonts w:ascii="Book Antiqua" w:eastAsiaTheme="minorHAnsi" w:hAnsi="Book Antiqua"/>
                <w:b/>
                <w:sz w:val="20"/>
                <w:lang w:eastAsia="en-US"/>
              </w:rPr>
              <w:t>Tools</w:t>
            </w:r>
            <w:r>
              <w:rPr>
                <w:rFonts w:ascii="Book Antiqua" w:eastAsiaTheme="minorHAnsi" w:hAnsi="Book Antiqua"/>
                <w:b/>
                <w:sz w:val="20"/>
                <w:lang w:eastAsia="en-US"/>
              </w:rPr>
              <w:t xml:space="preserve">                          </w:t>
            </w:r>
          </w:p>
        </w:tc>
        <w:tc>
          <w:tcPr>
            <w:tcW w:w="9535" w:type="dxa"/>
          </w:tcPr>
          <w:p w:rsidR="00C34DEE" w:rsidRPr="008F0609" w:rsidRDefault="002875D4" w:rsidP="00E870C9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ind w:right="-360"/>
              <w:jc w:val="both"/>
              <w:rPr>
                <w:rFonts w:ascii="Book Antiqua" w:eastAsiaTheme="minorHAnsi" w:hAnsi="Book Antiqua"/>
                <w:sz w:val="20"/>
                <w:lang w:val="en-US" w:eastAsia="en-US"/>
              </w:rPr>
            </w:pPr>
            <w:r>
              <w:rPr>
                <w:rFonts w:ascii="Book Antiqua" w:eastAsiaTheme="minorHAnsi" w:hAnsi="Book Antiqua"/>
                <w:sz w:val="20"/>
                <w:lang w:val="en-US" w:eastAsia="en-US"/>
              </w:rPr>
              <w:t>Apache Spark</w:t>
            </w:r>
            <w:r w:rsidR="00825EAB">
              <w:rPr>
                <w:rFonts w:ascii="Book Antiqua" w:eastAsiaTheme="minorHAnsi" w:hAnsi="Book Antiqua"/>
                <w:sz w:val="20"/>
                <w:lang w:val="en-US" w:eastAsia="en-US"/>
              </w:rPr>
              <w:t>,</w:t>
            </w:r>
            <w:r w:rsidR="00825EAB" w:rsidRPr="00825EAB"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 Apache Hadoop</w:t>
            </w:r>
            <w:r w:rsidR="00825EAB">
              <w:rPr>
                <w:rFonts w:ascii="Book Antiqua" w:eastAsiaTheme="minorHAnsi" w:hAnsi="Book Antiqua"/>
                <w:sz w:val="20"/>
                <w:lang w:val="en-US" w:eastAsia="en-US"/>
              </w:rPr>
              <w:t>,</w:t>
            </w:r>
            <w:r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 Protégé,</w:t>
            </w:r>
            <w:r w:rsidR="00825EAB"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 </w:t>
            </w:r>
            <w:r w:rsidR="0055795E">
              <w:rPr>
                <w:rFonts w:ascii="Book Antiqua" w:eastAsiaTheme="minorHAnsi" w:hAnsi="Book Antiqua"/>
                <w:sz w:val="20"/>
                <w:lang w:val="en-US" w:eastAsia="en-US"/>
              </w:rPr>
              <w:t>Eclipse, Matlab</w:t>
            </w:r>
            <w:r w:rsidR="00C34DEE">
              <w:rPr>
                <w:rFonts w:ascii="Book Antiqua" w:eastAsiaTheme="minorHAnsi" w:hAnsi="Book Antiqua"/>
                <w:sz w:val="20"/>
                <w:lang w:val="en-US" w:eastAsia="en-US"/>
              </w:rPr>
              <w:t>, Visual Studio, GIT</w:t>
            </w:r>
            <w:r w:rsidR="0030795E">
              <w:rPr>
                <w:rFonts w:ascii="Book Antiqua" w:eastAsiaTheme="minorHAnsi" w:hAnsi="Book Antiqua"/>
                <w:sz w:val="20"/>
                <w:lang w:val="en-US" w:eastAsia="en-US"/>
              </w:rPr>
              <w:t>, MS</w:t>
            </w:r>
            <w:r w:rsidR="00C34DEE" w:rsidRPr="00641786"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 Office.</w:t>
            </w:r>
          </w:p>
        </w:tc>
      </w:tr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autoSpaceDE w:val="0"/>
              <w:autoSpaceDN w:val="0"/>
              <w:adjustRightInd w:val="0"/>
              <w:ind w:left="15" w:right="-108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rFonts w:ascii="Book Antiqua" w:eastAsiaTheme="minorHAnsi" w:hAnsi="Book Antiqua"/>
                <w:b/>
                <w:sz w:val="20"/>
                <w:lang w:eastAsia="en-US"/>
              </w:rPr>
              <w:t xml:space="preserve">Databases                  </w:t>
            </w:r>
          </w:p>
        </w:tc>
        <w:tc>
          <w:tcPr>
            <w:tcW w:w="9535" w:type="dxa"/>
          </w:tcPr>
          <w:p w:rsidR="00C34DEE" w:rsidRPr="008F0609" w:rsidRDefault="00825EAB" w:rsidP="00E870C9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ind w:left="360" w:hanging="360"/>
              <w:jc w:val="both"/>
              <w:rPr>
                <w:rFonts w:ascii="Book Antiqua" w:eastAsiaTheme="minorHAnsi" w:hAnsi="Book Antiqua"/>
                <w:sz w:val="20"/>
                <w:lang w:val="en-US" w:eastAsia="en-US"/>
              </w:rPr>
            </w:pPr>
            <w:r w:rsidRPr="00825EAB">
              <w:rPr>
                <w:rFonts w:ascii="Book Antiqua" w:eastAsiaTheme="minorHAnsi" w:hAnsi="Book Antiqua"/>
                <w:sz w:val="20"/>
                <w:lang w:val="en-US" w:eastAsia="en-US"/>
              </w:rPr>
              <w:t>HDFS, PostgreSQL</w:t>
            </w:r>
            <w:r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, </w:t>
            </w:r>
            <w:r w:rsidR="006C48AA">
              <w:rPr>
                <w:rFonts w:ascii="Book Antiqua" w:eastAsiaTheme="minorHAnsi" w:hAnsi="Book Antiqua"/>
                <w:sz w:val="20"/>
                <w:lang w:val="en-US" w:eastAsia="en-US"/>
              </w:rPr>
              <w:t>My</w:t>
            </w:r>
            <w:r w:rsidR="00C34DEE">
              <w:rPr>
                <w:rFonts w:ascii="Book Antiqua" w:eastAsiaTheme="minorHAnsi" w:hAnsi="Book Antiqua"/>
                <w:sz w:val="20"/>
                <w:lang w:val="en-US" w:eastAsia="en-US"/>
              </w:rPr>
              <w:t>SQL</w:t>
            </w:r>
            <w:r w:rsidR="00C34DEE" w:rsidRPr="008138A6">
              <w:rPr>
                <w:rFonts w:ascii="Book Antiqua" w:eastAsiaTheme="minorHAnsi" w:hAnsi="Book Antiqua"/>
                <w:sz w:val="20"/>
                <w:lang w:val="en-US" w:eastAsia="en-US"/>
              </w:rPr>
              <w:t>, SQL Server 2008/10</w:t>
            </w:r>
            <w:r w:rsidR="00C34DEE">
              <w:rPr>
                <w:rFonts w:ascii="Book Antiqua" w:eastAsiaTheme="minorHAnsi" w:hAnsi="Book Antiqua"/>
                <w:sz w:val="20"/>
                <w:lang w:val="en-US" w:eastAsia="en-US"/>
              </w:rPr>
              <w:t>.</w:t>
            </w:r>
          </w:p>
        </w:tc>
      </w:tr>
    </w:tbl>
    <w:p w:rsidR="00E870C9" w:rsidRPr="00A91C2D" w:rsidRDefault="00E870C9" w:rsidP="00E870C9">
      <w:pPr>
        <w:pStyle w:val="BodyText2"/>
        <w:tabs>
          <w:tab w:val="left" w:pos="270"/>
        </w:tabs>
        <w:spacing w:line="276" w:lineRule="auto"/>
        <w:ind w:left="270" w:firstLine="3870"/>
        <w:rPr>
          <w:rFonts w:eastAsiaTheme="minorHAnsi"/>
          <w:b/>
          <w:bCs/>
          <w:color w:val="000000"/>
          <w:sz w:val="20"/>
          <w:u w:val="single"/>
          <w:lang w:eastAsia="en-US"/>
        </w:rPr>
      </w:pPr>
      <w:r w:rsidRPr="00616FF6">
        <w:rPr>
          <w:rFonts w:eastAsiaTheme="minorHAnsi"/>
          <w:b/>
          <w:sz w:val="22"/>
          <w:szCs w:val="22"/>
          <w:u w:val="single"/>
          <w:lang w:eastAsia="en-US"/>
        </w:rPr>
        <w:t>GRADUATE COURSEWORK</w:t>
      </w:r>
      <w:r w:rsidRPr="00A91C2D">
        <w:rPr>
          <w:rFonts w:eastAsiaTheme="minorHAnsi"/>
          <w:b/>
          <w:bCs/>
          <w:color w:val="000000"/>
          <w:sz w:val="20"/>
          <w:u w:val="single"/>
          <w:lang w:eastAsia="en-US"/>
        </w:rPr>
        <w:t xml:space="preserve"> </w:t>
      </w:r>
    </w:p>
    <w:p w:rsidR="00E870C9" w:rsidRDefault="000A02F2" w:rsidP="000A02F2">
      <w:pPr>
        <w:pStyle w:val="BodyText2"/>
        <w:tabs>
          <w:tab w:val="left" w:pos="270"/>
        </w:tabs>
        <w:spacing w:line="276" w:lineRule="auto"/>
        <w:rPr>
          <w:rFonts w:eastAsiaTheme="minorHAnsi"/>
          <w:sz w:val="20"/>
          <w:lang w:eastAsia="en-US"/>
        </w:rPr>
      </w:pPr>
      <w:r>
        <w:rPr>
          <w:rFonts w:eastAsiaTheme="minorHAnsi"/>
          <w:sz w:val="20"/>
          <w:lang w:eastAsia="en-US"/>
        </w:rPr>
        <w:t>Big Data Computing</w:t>
      </w:r>
      <w:r w:rsidRPr="00A91C2D">
        <w:rPr>
          <w:rFonts w:eastAsiaTheme="minorHAnsi"/>
          <w:sz w:val="20"/>
          <w:lang w:eastAsia="en-US"/>
        </w:rPr>
        <w:t xml:space="preserve">, </w:t>
      </w:r>
      <w:r w:rsidRPr="00361B4D">
        <w:rPr>
          <w:rFonts w:eastAsiaTheme="minorHAnsi"/>
          <w:sz w:val="20"/>
          <w:lang w:eastAsia="en-US"/>
        </w:rPr>
        <w:t>Information Retrieval Mining and Integration</w:t>
      </w:r>
      <w:r>
        <w:rPr>
          <w:rFonts w:eastAsiaTheme="minorHAnsi"/>
          <w:sz w:val="20"/>
          <w:lang w:eastAsia="en-US"/>
        </w:rPr>
        <w:t xml:space="preserve">, Distributed Database Systems, Artificial Intelligence, </w:t>
      </w:r>
      <w:r w:rsidR="00E870C9" w:rsidRPr="00A91C2D">
        <w:rPr>
          <w:rFonts w:eastAsiaTheme="minorHAnsi"/>
          <w:sz w:val="20"/>
          <w:lang w:eastAsia="en-US"/>
        </w:rPr>
        <w:t>Distributed multi-processor OS</w:t>
      </w:r>
      <w:r w:rsidR="00E870C9">
        <w:rPr>
          <w:rFonts w:eastAsiaTheme="minorHAnsi"/>
          <w:sz w:val="20"/>
          <w:lang w:eastAsia="en-US"/>
        </w:rPr>
        <w:t>, Distributed</w:t>
      </w:r>
      <w:r w:rsidR="00E870C9" w:rsidRPr="00A91C2D">
        <w:rPr>
          <w:rFonts w:eastAsiaTheme="minorHAnsi"/>
          <w:sz w:val="20"/>
          <w:lang w:eastAsia="en-US"/>
        </w:rPr>
        <w:t xml:space="preserve"> Software Development,</w:t>
      </w:r>
      <w:r w:rsidR="00C42200">
        <w:rPr>
          <w:rFonts w:eastAsiaTheme="minorHAnsi"/>
          <w:sz w:val="20"/>
          <w:lang w:eastAsia="en-US"/>
        </w:rPr>
        <w:t xml:space="preserve"> Data Mining,</w:t>
      </w:r>
      <w:r>
        <w:rPr>
          <w:rFonts w:eastAsiaTheme="minorHAnsi"/>
          <w:sz w:val="20"/>
          <w:lang w:eastAsia="en-US"/>
        </w:rPr>
        <w:t xml:space="preserve"> </w:t>
      </w:r>
      <w:r w:rsidR="00E870C9" w:rsidRPr="00A91C2D">
        <w:rPr>
          <w:rFonts w:eastAsiaTheme="minorHAnsi"/>
          <w:sz w:val="20"/>
          <w:lang w:eastAsia="en-US"/>
        </w:rPr>
        <w:t>Computer Systems (Design and Analysis of Algorithms, Computer Architecture, Computer Networks)</w:t>
      </w:r>
      <w:r w:rsidR="00E870C9">
        <w:rPr>
          <w:rFonts w:eastAsiaTheme="minorHAnsi"/>
          <w:sz w:val="20"/>
          <w:lang w:eastAsia="en-US"/>
        </w:rPr>
        <w:t>, communication networks.</w:t>
      </w:r>
    </w:p>
    <w:p w:rsidR="00E870C9" w:rsidRDefault="00E870C9" w:rsidP="00E870C9">
      <w:pPr>
        <w:tabs>
          <w:tab w:val="left" w:pos="7500"/>
          <w:tab w:val="left" w:pos="9810"/>
        </w:tabs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b/>
          <w:bCs/>
          <w:color w:val="000000"/>
          <w:sz w:val="20"/>
          <w:szCs w:val="20"/>
          <w:u w:val="single"/>
          <w:lang w:eastAsia="en-US"/>
        </w:rPr>
      </w:pPr>
      <w:r w:rsidRPr="00A91C2D">
        <w:rPr>
          <w:rFonts w:ascii="Book Antiqua" w:eastAsiaTheme="minorHAnsi" w:hAnsi="Book Antiqua"/>
          <w:color w:val="000000"/>
          <w:sz w:val="20"/>
          <w:szCs w:val="20"/>
          <w:lang w:eastAsia="en-US"/>
        </w:rPr>
        <w:t xml:space="preserve">                                                             </w:t>
      </w:r>
      <w:r>
        <w:rPr>
          <w:rFonts w:ascii="Book Antiqua" w:eastAsiaTheme="minorHAnsi" w:hAnsi="Book Antiqua"/>
          <w:color w:val="000000"/>
          <w:sz w:val="20"/>
          <w:szCs w:val="20"/>
          <w:lang w:eastAsia="en-US"/>
        </w:rPr>
        <w:t xml:space="preserve">                           </w:t>
      </w:r>
      <w:r w:rsidRPr="005532FB">
        <w:rPr>
          <w:rFonts w:ascii="Book Antiqua" w:eastAsiaTheme="minorHAnsi" w:hAnsi="Book Antiqua"/>
          <w:b/>
          <w:sz w:val="22"/>
          <w:szCs w:val="22"/>
          <w:u w:val="single"/>
          <w:lang w:eastAsia="en-US"/>
        </w:rPr>
        <w:t>GRADUATE PROJECTS</w:t>
      </w:r>
      <w:r w:rsidRPr="005532FB">
        <w:rPr>
          <w:rFonts w:ascii="Book Antiqua" w:eastAsiaTheme="minorHAnsi" w:hAnsi="Book Antiqua"/>
          <w:b/>
          <w:bCs/>
          <w:color w:val="000000"/>
          <w:sz w:val="20"/>
          <w:szCs w:val="20"/>
          <w:u w:val="single"/>
          <w:lang w:eastAsia="en-US"/>
        </w:rPr>
        <w:t xml:space="preserve"> </w:t>
      </w:r>
    </w:p>
    <w:p w:rsidR="00E870C9" w:rsidRPr="005E5DEB" w:rsidRDefault="0097166E" w:rsidP="00E870C9">
      <w:pPr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b/>
          <w:sz w:val="20"/>
          <w:szCs w:val="20"/>
        </w:rPr>
      </w:pPr>
      <w:r w:rsidRPr="005E5DEB">
        <w:rPr>
          <w:rFonts w:ascii="Book Antiqua" w:eastAsiaTheme="minorHAnsi" w:hAnsi="Book Antiqua"/>
          <w:b/>
          <w:sz w:val="20"/>
          <w:szCs w:val="20"/>
          <w:u w:val="single"/>
        </w:rPr>
        <w:t>Spatial Spark</w:t>
      </w:r>
      <w:r w:rsidR="00E870C9" w:rsidRPr="005E5DEB">
        <w:rPr>
          <w:rFonts w:ascii="Book Antiqua" w:eastAsiaTheme="minorHAnsi" w:hAnsi="Book Antiqua"/>
          <w:b/>
          <w:sz w:val="20"/>
          <w:szCs w:val="20"/>
          <w:u w:val="single"/>
        </w:rPr>
        <w:t xml:space="preserve"> - </w:t>
      </w:r>
      <w:r w:rsidRPr="005E5DEB">
        <w:rPr>
          <w:rFonts w:ascii="Book Antiqua" w:eastAsiaTheme="minorHAnsi" w:hAnsi="Book Antiqua"/>
          <w:b/>
          <w:sz w:val="20"/>
          <w:szCs w:val="20"/>
          <w:u w:val="single"/>
        </w:rPr>
        <w:t>Geospatial</w:t>
      </w:r>
      <w:r w:rsidR="00E870C9" w:rsidRPr="005E5DEB">
        <w:rPr>
          <w:rFonts w:ascii="Book Antiqua" w:eastAsiaTheme="minorHAnsi" w:hAnsi="Book Antiqua"/>
          <w:b/>
          <w:sz w:val="20"/>
          <w:szCs w:val="20"/>
          <w:u w:val="single"/>
        </w:rPr>
        <w:t xml:space="preserve"> Operations on Distributed Data</w:t>
      </w:r>
      <w:r w:rsidR="00E870C9" w:rsidRPr="005E5DEB">
        <w:rPr>
          <w:rFonts w:ascii="Book Antiqua" w:eastAsiaTheme="minorHAnsi" w:hAnsi="Book Antiqua"/>
          <w:b/>
          <w:sz w:val="20"/>
          <w:szCs w:val="20"/>
        </w:rPr>
        <w:t xml:space="preserve">                                                      </w:t>
      </w:r>
      <w:r>
        <w:rPr>
          <w:rFonts w:ascii="Book Antiqua" w:eastAsiaTheme="minorHAnsi" w:hAnsi="Book Antiqua"/>
          <w:b/>
          <w:sz w:val="20"/>
          <w:szCs w:val="20"/>
        </w:rPr>
        <w:t xml:space="preserve">                               </w:t>
      </w:r>
      <w:r w:rsidR="00E870C9" w:rsidRPr="005E5DEB">
        <w:rPr>
          <w:rFonts w:ascii="Book Antiqua" w:eastAsiaTheme="minorHAnsi" w:hAnsi="Book Antiqua"/>
          <w:b/>
          <w:sz w:val="20"/>
          <w:szCs w:val="20"/>
        </w:rPr>
        <w:t xml:space="preserve">Aug 2015 </w:t>
      </w:r>
      <w:r w:rsidR="00395DCB">
        <w:rPr>
          <w:rFonts w:ascii="Book Antiqua" w:eastAsiaTheme="minorHAnsi" w:hAnsi="Book Antiqua"/>
          <w:b/>
          <w:sz w:val="20"/>
          <w:szCs w:val="20"/>
        </w:rPr>
        <w:t>–</w:t>
      </w:r>
      <w:r w:rsidR="00E870C9" w:rsidRPr="005E5DEB">
        <w:rPr>
          <w:rFonts w:ascii="Book Antiqua" w:eastAsiaTheme="minorHAnsi" w:hAnsi="Book Antiqua"/>
          <w:b/>
          <w:sz w:val="20"/>
          <w:szCs w:val="20"/>
        </w:rPr>
        <w:t xml:space="preserve"> </w:t>
      </w:r>
      <w:r w:rsidR="00395DCB">
        <w:rPr>
          <w:rFonts w:ascii="Book Antiqua" w:eastAsiaTheme="minorHAnsi" w:hAnsi="Book Antiqua"/>
          <w:b/>
          <w:sz w:val="20"/>
          <w:szCs w:val="20"/>
        </w:rPr>
        <w:t>Dec 2015</w:t>
      </w:r>
    </w:p>
    <w:p w:rsidR="00E870C9" w:rsidRDefault="00395DCB" w:rsidP="00E870C9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</w:rPr>
      </w:pPr>
      <w:r>
        <w:rPr>
          <w:rFonts w:ascii="Book Antiqua" w:eastAsiaTheme="minorHAnsi" w:hAnsi="Book Antiqua"/>
          <w:sz w:val="20"/>
        </w:rPr>
        <w:t>Designed and developed</w:t>
      </w:r>
      <w:r w:rsidR="00E870C9">
        <w:rPr>
          <w:rFonts w:ascii="Book Antiqua" w:eastAsiaTheme="minorHAnsi" w:hAnsi="Book Antiqua"/>
          <w:sz w:val="20"/>
        </w:rPr>
        <w:t xml:space="preserve"> an a</w:t>
      </w:r>
      <w:r w:rsidR="00E870C9" w:rsidRPr="008F775D">
        <w:rPr>
          <w:rFonts w:ascii="Book Antiqua" w:eastAsiaTheme="minorHAnsi" w:hAnsi="Book Antiqua"/>
          <w:sz w:val="20"/>
        </w:rPr>
        <w:t>pplication to implement</w:t>
      </w:r>
      <w:r w:rsidR="00E870C9">
        <w:rPr>
          <w:rFonts w:ascii="Book Antiqua" w:eastAsiaTheme="minorHAnsi" w:hAnsi="Book Antiqua"/>
          <w:sz w:val="20"/>
        </w:rPr>
        <w:t xml:space="preserve"> Geo S</w:t>
      </w:r>
      <w:r w:rsidR="00E870C9" w:rsidRPr="008F775D">
        <w:rPr>
          <w:rFonts w:ascii="Book Antiqua" w:eastAsiaTheme="minorHAnsi" w:hAnsi="Book Antiqua"/>
          <w:sz w:val="20"/>
        </w:rPr>
        <w:t>patial operations like Clos</w:t>
      </w:r>
      <w:r>
        <w:rPr>
          <w:rFonts w:ascii="Book Antiqua" w:eastAsiaTheme="minorHAnsi" w:hAnsi="Book Antiqua"/>
          <w:sz w:val="20"/>
        </w:rPr>
        <w:t>est</w:t>
      </w:r>
      <w:r w:rsidR="00E870C9" w:rsidRPr="008F775D">
        <w:rPr>
          <w:rFonts w:ascii="Book Antiqua" w:eastAsiaTheme="minorHAnsi" w:hAnsi="Book Antiqua"/>
          <w:sz w:val="20"/>
        </w:rPr>
        <w:t xml:space="preserve"> and Farthest Pair, Convex Hull, Geometric Union and Spat</w:t>
      </w:r>
      <w:r w:rsidR="00C735D0">
        <w:rPr>
          <w:rFonts w:ascii="Book Antiqua" w:eastAsiaTheme="minorHAnsi" w:hAnsi="Book Antiqua"/>
          <w:sz w:val="20"/>
        </w:rPr>
        <w:t>ial Join using OOP concepts in J</w:t>
      </w:r>
      <w:r w:rsidR="00E870C9" w:rsidRPr="008F775D">
        <w:rPr>
          <w:rFonts w:ascii="Book Antiqua" w:eastAsiaTheme="minorHAnsi" w:hAnsi="Book Antiqua"/>
          <w:sz w:val="20"/>
        </w:rPr>
        <w:t>ava on a distributed processing framework Apache Spark.</w:t>
      </w:r>
    </w:p>
    <w:p w:rsidR="00692432" w:rsidRDefault="00692432" w:rsidP="00E870C9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</w:rPr>
      </w:pPr>
      <w:r>
        <w:rPr>
          <w:rFonts w:ascii="Book Antiqua" w:eastAsiaTheme="minorHAnsi" w:hAnsi="Book Antiqua"/>
          <w:sz w:val="20"/>
        </w:rPr>
        <w:t>Implemented Range partition, Round Robi</w:t>
      </w:r>
      <w:r w:rsidR="00415095">
        <w:rPr>
          <w:rFonts w:ascii="Book Antiqua" w:eastAsiaTheme="minorHAnsi" w:hAnsi="Book Antiqua"/>
          <w:sz w:val="20"/>
        </w:rPr>
        <w:t xml:space="preserve">n partition, </w:t>
      </w:r>
      <w:r w:rsidR="00C735D0">
        <w:rPr>
          <w:rFonts w:ascii="Book Antiqua" w:eastAsiaTheme="minorHAnsi" w:hAnsi="Book Antiqua"/>
          <w:sz w:val="20"/>
        </w:rPr>
        <w:t>Parallel</w:t>
      </w:r>
      <w:r w:rsidR="00415095">
        <w:rPr>
          <w:rFonts w:ascii="Book Antiqua" w:eastAsiaTheme="minorHAnsi" w:hAnsi="Book Antiqua"/>
          <w:sz w:val="20"/>
        </w:rPr>
        <w:t xml:space="preserve"> Join and</w:t>
      </w:r>
      <w:r>
        <w:rPr>
          <w:rFonts w:ascii="Book Antiqua" w:eastAsiaTheme="minorHAnsi" w:hAnsi="Book Antiqua"/>
          <w:sz w:val="20"/>
        </w:rPr>
        <w:t xml:space="preserve"> </w:t>
      </w:r>
      <w:r w:rsidR="00C735D0">
        <w:rPr>
          <w:rFonts w:ascii="Book Antiqua" w:eastAsiaTheme="minorHAnsi" w:hAnsi="Book Antiqua"/>
          <w:sz w:val="20"/>
        </w:rPr>
        <w:t>Parallel</w:t>
      </w:r>
      <w:r>
        <w:rPr>
          <w:rFonts w:ascii="Book Antiqua" w:eastAsiaTheme="minorHAnsi" w:hAnsi="Book Antiqua"/>
          <w:sz w:val="20"/>
        </w:rPr>
        <w:t xml:space="preserve"> Sort</w:t>
      </w:r>
      <w:r w:rsidR="00415095">
        <w:rPr>
          <w:rFonts w:ascii="Book Antiqua" w:eastAsiaTheme="minorHAnsi" w:hAnsi="Book Antiqua"/>
          <w:sz w:val="20"/>
        </w:rPr>
        <w:t xml:space="preserve"> in Python</w:t>
      </w:r>
      <w:r>
        <w:rPr>
          <w:rFonts w:ascii="Book Antiqua" w:eastAsiaTheme="minorHAnsi" w:hAnsi="Book Antiqua"/>
          <w:sz w:val="20"/>
        </w:rPr>
        <w:t xml:space="preserve"> using multi-threading</w:t>
      </w:r>
      <w:r w:rsidR="00415095">
        <w:rPr>
          <w:rFonts w:ascii="Book Antiqua" w:eastAsiaTheme="minorHAnsi" w:hAnsi="Book Antiqua"/>
          <w:sz w:val="20"/>
        </w:rPr>
        <w:t xml:space="preserve"> concepts</w:t>
      </w:r>
      <w:r>
        <w:rPr>
          <w:rFonts w:ascii="Book Antiqua" w:eastAsiaTheme="minorHAnsi" w:hAnsi="Book Antiqua"/>
          <w:sz w:val="20"/>
        </w:rPr>
        <w:t xml:space="preserve"> on the data stored in PostgreSQL</w:t>
      </w:r>
      <w:r w:rsidR="00415095">
        <w:rPr>
          <w:rFonts w:ascii="Book Antiqua" w:eastAsiaTheme="minorHAnsi" w:hAnsi="Book Antiqua"/>
          <w:sz w:val="20"/>
        </w:rPr>
        <w:t>.</w:t>
      </w:r>
    </w:p>
    <w:p w:rsidR="00692432" w:rsidRDefault="00692432" w:rsidP="00692432">
      <w:pPr>
        <w:tabs>
          <w:tab w:val="left" w:pos="7500"/>
          <w:tab w:val="left" w:pos="9810"/>
        </w:tabs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b/>
          <w:sz w:val="20"/>
          <w:szCs w:val="20"/>
        </w:rPr>
      </w:pPr>
      <w:r>
        <w:rPr>
          <w:rFonts w:ascii="Book Antiqua" w:eastAsiaTheme="minorHAnsi" w:hAnsi="Book Antiqua"/>
          <w:b/>
          <w:sz w:val="20"/>
          <w:szCs w:val="20"/>
          <w:u w:val="single"/>
        </w:rPr>
        <w:t>Optical Character Recognition (OCR)</w:t>
      </w:r>
      <w:r w:rsidRPr="00395DCB">
        <w:rPr>
          <w:rFonts w:ascii="Book Antiqua" w:eastAsiaTheme="minorHAnsi" w:hAnsi="Book Antiqua"/>
          <w:b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ascii="Book Antiqua" w:eastAsiaTheme="minorHAnsi" w:hAnsi="Book Antiqua"/>
          <w:b/>
          <w:sz w:val="20"/>
          <w:szCs w:val="20"/>
        </w:rPr>
        <w:t xml:space="preserve">             Nov</w:t>
      </w:r>
      <w:r w:rsidRPr="005E5DEB">
        <w:rPr>
          <w:rFonts w:ascii="Book Antiqua" w:eastAsiaTheme="minorHAnsi" w:hAnsi="Book Antiqua"/>
          <w:b/>
          <w:sz w:val="20"/>
          <w:szCs w:val="20"/>
        </w:rPr>
        <w:t xml:space="preserve"> 2015 </w:t>
      </w:r>
      <w:r>
        <w:rPr>
          <w:rFonts w:ascii="Book Antiqua" w:eastAsiaTheme="minorHAnsi" w:hAnsi="Book Antiqua"/>
          <w:b/>
          <w:sz w:val="20"/>
          <w:szCs w:val="20"/>
        </w:rPr>
        <w:t>–</w:t>
      </w:r>
      <w:r w:rsidRPr="005E5DEB">
        <w:rPr>
          <w:rFonts w:ascii="Book Antiqua" w:eastAsiaTheme="minorHAnsi" w:hAnsi="Book Antiqua"/>
          <w:b/>
          <w:sz w:val="20"/>
          <w:szCs w:val="20"/>
        </w:rPr>
        <w:t xml:space="preserve"> </w:t>
      </w:r>
      <w:r>
        <w:rPr>
          <w:rFonts w:ascii="Book Antiqua" w:eastAsiaTheme="minorHAnsi" w:hAnsi="Book Antiqua"/>
          <w:b/>
          <w:sz w:val="20"/>
          <w:szCs w:val="20"/>
        </w:rPr>
        <w:t>Dec 2015</w:t>
      </w:r>
    </w:p>
    <w:p w:rsidR="00692432" w:rsidRPr="00692432" w:rsidRDefault="00692432" w:rsidP="00692432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</w:rPr>
      </w:pPr>
      <w:r>
        <w:rPr>
          <w:rFonts w:ascii="Book Antiqua" w:eastAsiaTheme="minorHAnsi" w:hAnsi="Book Antiqua"/>
          <w:sz w:val="20"/>
        </w:rPr>
        <w:t>Extracted text from image sources by designing and implementing Multi Class Perceptron Classi</w:t>
      </w:r>
      <w:r w:rsidR="00840368">
        <w:rPr>
          <w:rFonts w:ascii="Book Antiqua" w:eastAsiaTheme="minorHAnsi" w:hAnsi="Book Antiqua"/>
          <w:sz w:val="20"/>
        </w:rPr>
        <w:t>fier and MIRA classifier using P</w:t>
      </w:r>
      <w:r>
        <w:rPr>
          <w:rFonts w:ascii="Book Antiqua" w:eastAsiaTheme="minorHAnsi" w:hAnsi="Book Antiqua"/>
          <w:sz w:val="20"/>
        </w:rPr>
        <w:t>ython. Trained and tested these classifiers on set of s</w:t>
      </w:r>
      <w:r w:rsidRPr="005309EE">
        <w:rPr>
          <w:rFonts w:ascii="Book Antiqua" w:eastAsiaTheme="minorHAnsi" w:hAnsi="Book Antiqua"/>
          <w:sz w:val="20"/>
        </w:rPr>
        <w:t>canned handwritten digit images</w:t>
      </w:r>
      <w:r w:rsidR="003703BA">
        <w:rPr>
          <w:rFonts w:ascii="Book Antiqua" w:eastAsiaTheme="minorHAnsi" w:hAnsi="Book Antiqua"/>
          <w:sz w:val="20"/>
        </w:rPr>
        <w:t>.</w:t>
      </w:r>
    </w:p>
    <w:p w:rsidR="00E870C9" w:rsidRPr="002D5B7B" w:rsidRDefault="00E870C9" w:rsidP="00E870C9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2D5B7B">
        <w:rPr>
          <w:rFonts w:ascii="Book Antiqua" w:eastAsiaTheme="minorHAnsi" w:hAnsi="Book Antiqua"/>
          <w:b/>
          <w:sz w:val="20"/>
          <w:szCs w:val="20"/>
          <w:u w:val="single"/>
        </w:rPr>
        <w:t>Search Engine Implementation</w:t>
      </w:r>
      <w:r w:rsidRPr="002D5B7B">
        <w:rPr>
          <w:rFonts w:eastAsiaTheme="minorHAnsi"/>
          <w:b/>
          <w:bCs/>
          <w:color w:val="000000"/>
          <w:sz w:val="22"/>
          <w:szCs w:val="22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2"/>
          <w:szCs w:val="22"/>
          <w:lang w:eastAsia="en-US"/>
        </w:rPr>
        <w:t xml:space="preserve">                                                                                                                          </w:t>
      </w:r>
      <w:r w:rsidRPr="002D5B7B">
        <w:rPr>
          <w:rFonts w:ascii="Book Antiqua" w:eastAsiaTheme="minorHAnsi" w:hAnsi="Book Antiqua"/>
          <w:b/>
          <w:sz w:val="20"/>
          <w:szCs w:val="20"/>
          <w:lang w:eastAsia="en-US"/>
        </w:rPr>
        <w:t>Jan</w:t>
      </w:r>
      <w:r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2015 - Apr 2015</w:t>
      </w:r>
      <w:r w:rsidRPr="002D5B7B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</w:p>
    <w:p w:rsidR="00E870C9" w:rsidRPr="002225FF" w:rsidRDefault="00E870C9" w:rsidP="00E870C9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4D13AE">
        <w:rPr>
          <w:rFonts w:ascii="Book Antiqua" w:eastAsiaTheme="minorHAnsi" w:hAnsi="Book Antiqua"/>
          <w:sz w:val="20"/>
          <w:lang w:val="en-US" w:eastAsia="en-US"/>
        </w:rPr>
        <w:t xml:space="preserve">Developed </w:t>
      </w:r>
      <w:r w:rsidRPr="002225FF">
        <w:rPr>
          <w:rFonts w:ascii="Book Antiqua" w:eastAsiaTheme="minorHAnsi" w:hAnsi="Book Antiqua"/>
          <w:sz w:val="20"/>
          <w:lang w:eastAsia="en-US"/>
        </w:rPr>
        <w:t>the Vector Space Model using just TF/IDF weights to rank the documents in JAVA using LUCENE indexer.</w:t>
      </w:r>
    </w:p>
    <w:p w:rsidR="00E870C9" w:rsidRPr="002225FF" w:rsidRDefault="00E870C9" w:rsidP="00E870C9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4D13AE">
        <w:rPr>
          <w:rFonts w:ascii="Book Antiqua" w:eastAsiaTheme="minorHAnsi" w:hAnsi="Book Antiqua"/>
          <w:sz w:val="20"/>
          <w:lang w:val="en-US" w:eastAsia="en-US"/>
        </w:rPr>
        <w:t xml:space="preserve">Developed </w:t>
      </w:r>
      <w:r w:rsidR="00BD17F2">
        <w:rPr>
          <w:rFonts w:ascii="Book Antiqua" w:eastAsiaTheme="minorHAnsi" w:hAnsi="Book Antiqua"/>
          <w:sz w:val="20"/>
          <w:lang w:eastAsia="en-US"/>
        </w:rPr>
        <w:t>the Authorities/Hub and P</w:t>
      </w:r>
      <w:r w:rsidRPr="002225FF">
        <w:rPr>
          <w:rFonts w:ascii="Book Antiqua" w:eastAsiaTheme="minorHAnsi" w:hAnsi="Book Antiqua"/>
          <w:sz w:val="20"/>
          <w:lang w:eastAsia="en-US"/>
        </w:rPr>
        <w:t>a</w:t>
      </w:r>
      <w:r w:rsidR="00BD17F2">
        <w:rPr>
          <w:rFonts w:ascii="Book Antiqua" w:eastAsiaTheme="minorHAnsi" w:hAnsi="Book Antiqua"/>
          <w:sz w:val="20"/>
          <w:lang w:eastAsia="en-US"/>
        </w:rPr>
        <w:t>ge R</w:t>
      </w:r>
      <w:r>
        <w:rPr>
          <w:rFonts w:ascii="Book Antiqua" w:eastAsiaTheme="minorHAnsi" w:hAnsi="Book Antiqua"/>
          <w:sz w:val="20"/>
          <w:lang w:eastAsia="en-US"/>
        </w:rPr>
        <w:t xml:space="preserve">ank computation in JAVA on </w:t>
      </w:r>
      <w:r w:rsidRPr="002225FF">
        <w:rPr>
          <w:rFonts w:ascii="Book Antiqua" w:eastAsiaTheme="minorHAnsi" w:hAnsi="Book Antiqua"/>
          <w:sz w:val="20"/>
          <w:lang w:eastAsia="en-US"/>
        </w:rPr>
        <w:t xml:space="preserve">25054 </w:t>
      </w:r>
      <w:r>
        <w:rPr>
          <w:rFonts w:ascii="Book Antiqua" w:eastAsiaTheme="minorHAnsi" w:hAnsi="Book Antiqua"/>
          <w:sz w:val="20"/>
          <w:lang w:eastAsia="en-US"/>
        </w:rPr>
        <w:t>p</w:t>
      </w:r>
      <w:r w:rsidR="00356F48">
        <w:rPr>
          <w:rFonts w:ascii="Book Antiqua" w:eastAsiaTheme="minorHAnsi" w:hAnsi="Book Antiqua"/>
          <w:sz w:val="20"/>
          <w:lang w:eastAsia="en-US"/>
        </w:rPr>
        <w:t>ages corpus and displayed matched</w:t>
      </w:r>
      <w:r>
        <w:rPr>
          <w:rFonts w:ascii="Book Antiqua" w:eastAsiaTheme="minorHAnsi" w:hAnsi="Book Antiqua"/>
          <w:sz w:val="20"/>
          <w:lang w:eastAsia="en-US"/>
        </w:rPr>
        <w:t xml:space="preserve"> results. </w:t>
      </w:r>
    </w:p>
    <w:p w:rsidR="00E870C9" w:rsidRDefault="00E870C9" w:rsidP="00E870C9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4D13AE">
        <w:rPr>
          <w:rFonts w:ascii="Book Antiqua" w:eastAsiaTheme="minorHAnsi" w:hAnsi="Book Antiqua"/>
          <w:sz w:val="20"/>
          <w:lang w:val="en-US" w:eastAsia="en-US"/>
        </w:rPr>
        <w:t xml:space="preserve">Developed </w:t>
      </w:r>
      <w:r w:rsidRPr="002225FF">
        <w:rPr>
          <w:rFonts w:ascii="Book Antiqua" w:eastAsiaTheme="minorHAnsi" w:hAnsi="Book Antiqua"/>
          <w:sz w:val="20"/>
          <w:lang w:eastAsia="en-US"/>
        </w:rPr>
        <w:t>the clustering of results using K-means algorithm obtained on the top N results using TF/IDF.</w:t>
      </w:r>
    </w:p>
    <w:p w:rsidR="00E870C9" w:rsidRPr="00833EE2" w:rsidRDefault="00415095" w:rsidP="00E870C9">
      <w:pPr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b/>
          <w:sz w:val="20"/>
          <w:u w:val="single"/>
        </w:rPr>
      </w:pPr>
      <w:r>
        <w:rPr>
          <w:rFonts w:ascii="Book Antiqua" w:eastAsiaTheme="minorHAnsi" w:hAnsi="Book Antiqua"/>
          <w:b/>
          <w:sz w:val="20"/>
          <w:u w:val="single"/>
        </w:rPr>
        <w:t>Hotel Booking System</w:t>
      </w:r>
      <w:r w:rsidR="00E870C9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                                                                                                </w:t>
      </w:r>
      <w:r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</w:t>
      </w:r>
      <w:r w:rsidR="00E870C9">
        <w:rPr>
          <w:rFonts w:ascii="Book Antiqua" w:eastAsiaTheme="minorHAnsi" w:hAnsi="Book Antiqua"/>
          <w:b/>
          <w:sz w:val="20"/>
          <w:szCs w:val="20"/>
          <w:lang w:eastAsia="en-US"/>
        </w:rPr>
        <w:t>Feb 2015 - Apr 2015</w:t>
      </w:r>
    </w:p>
    <w:p w:rsidR="00E870C9" w:rsidRPr="00F83268" w:rsidRDefault="00E870C9" w:rsidP="00E870C9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F83268">
        <w:rPr>
          <w:rFonts w:ascii="Book Antiqua" w:eastAsiaTheme="minorHAnsi" w:hAnsi="Book Antiqua"/>
          <w:sz w:val="20"/>
          <w:lang w:eastAsia="en-US"/>
        </w:rPr>
        <w:t xml:space="preserve">Developed a </w:t>
      </w:r>
      <w:r w:rsidR="00C735D0">
        <w:rPr>
          <w:rFonts w:ascii="Book Antiqua" w:eastAsiaTheme="minorHAnsi" w:hAnsi="Book Antiqua"/>
          <w:sz w:val="20"/>
          <w:lang w:eastAsia="en-US"/>
        </w:rPr>
        <w:t>Hotel</w:t>
      </w:r>
      <w:r>
        <w:rPr>
          <w:rFonts w:ascii="Book Antiqua" w:eastAsiaTheme="minorHAnsi" w:hAnsi="Book Antiqua"/>
          <w:sz w:val="20"/>
          <w:lang w:eastAsia="en-US"/>
        </w:rPr>
        <w:t xml:space="preserve"> </w:t>
      </w:r>
      <w:r w:rsidRPr="00F83268">
        <w:rPr>
          <w:rFonts w:ascii="Book Antiqua" w:eastAsiaTheme="minorHAnsi" w:hAnsi="Book Antiqua"/>
          <w:sz w:val="20"/>
          <w:lang w:eastAsia="en-US"/>
        </w:rPr>
        <w:t>booking system</w:t>
      </w:r>
      <w:r>
        <w:rPr>
          <w:rFonts w:ascii="Book Antiqua" w:eastAsiaTheme="minorHAnsi" w:hAnsi="Book Antiqua"/>
          <w:sz w:val="20"/>
          <w:lang w:eastAsia="en-US"/>
        </w:rPr>
        <w:t xml:space="preserve"> in C# by using multi-threading concepts that handles multiple booking transactions.</w:t>
      </w:r>
    </w:p>
    <w:p w:rsidR="00E870C9" w:rsidRDefault="00E870C9" w:rsidP="00E870C9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934A33">
        <w:rPr>
          <w:rFonts w:ascii="Book Antiqua" w:eastAsiaTheme="minorHAnsi" w:hAnsi="Book Antiqua"/>
          <w:sz w:val="20"/>
          <w:lang w:eastAsia="en-US"/>
        </w:rPr>
        <w:t>Developed SOAP and RESTful location based services in C# and developed a 3-tier ASP.Net website which offers these services</w:t>
      </w:r>
      <w:r>
        <w:rPr>
          <w:rFonts w:ascii="Book Antiqua" w:eastAsiaTheme="minorHAnsi" w:hAnsi="Book Antiqua"/>
          <w:sz w:val="20"/>
          <w:lang w:eastAsia="en-US"/>
        </w:rPr>
        <w:t>.</w:t>
      </w:r>
    </w:p>
    <w:p w:rsidR="00E870C9" w:rsidRPr="00A91C2D" w:rsidRDefault="00C0363C" w:rsidP="00E870C9">
      <w:pPr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sz w:val="20"/>
          <w:szCs w:val="20"/>
          <w:lang w:eastAsia="en-US"/>
        </w:rPr>
      </w:pPr>
      <w:hyperlink r:id="rId9" w:history="1">
        <w:r w:rsidR="00E870C9" w:rsidRPr="00916692">
          <w:rPr>
            <w:rStyle w:val="Hyperlink"/>
            <w:rFonts w:ascii="Book Antiqua" w:eastAsiaTheme="minorHAnsi" w:hAnsi="Book Antiqua"/>
            <w:b/>
            <w:color w:val="auto"/>
            <w:sz w:val="20"/>
            <w:szCs w:val="20"/>
            <w:lang w:eastAsia="en-US"/>
          </w:rPr>
          <w:t>Message Passing in Client Server Application</w:t>
        </w:r>
      </w:hyperlink>
      <w:r w:rsidR="00E870C9" w:rsidRPr="008D5F8A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</w:t>
      </w:r>
      <w:r w:rsidR="00E870C9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                                                    </w:t>
      </w:r>
      <w:r w:rsidR="00E870C9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</w:t>
      </w:r>
      <w:r w:rsidR="00E870C9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>Sep 2014 – Dec 2014</w:t>
      </w:r>
      <w:r w:rsidR="00E870C9" w:rsidRPr="00A91C2D">
        <w:rPr>
          <w:rFonts w:ascii="Book Antiqua" w:eastAsiaTheme="minorHAnsi" w:hAnsi="Book Antiqua"/>
          <w:sz w:val="20"/>
          <w:szCs w:val="20"/>
          <w:lang w:eastAsia="en-US"/>
        </w:rPr>
        <w:t xml:space="preserve"> </w:t>
      </w:r>
    </w:p>
    <w:p w:rsidR="00E870C9" w:rsidRPr="00A91C2D" w:rsidRDefault="00E870C9" w:rsidP="00E870C9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38"/>
        <w:ind w:left="180" w:hanging="180"/>
        <w:jc w:val="both"/>
        <w:rPr>
          <w:rFonts w:ascii="Book Antiqua" w:eastAsiaTheme="minorHAnsi" w:hAnsi="Book Antiqua"/>
          <w:sz w:val="20"/>
          <w:lang w:val="en-US" w:eastAsia="en-US"/>
        </w:rPr>
      </w:pPr>
      <w:r>
        <w:rPr>
          <w:rFonts w:ascii="Book Antiqua" w:eastAsiaTheme="minorHAnsi" w:hAnsi="Book Antiqua"/>
          <w:sz w:val="20"/>
          <w:lang w:val="en-US" w:eastAsia="en-US"/>
        </w:rPr>
        <w:t>Developed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 </w:t>
      </w:r>
      <w:r>
        <w:rPr>
          <w:rFonts w:ascii="Book Antiqua" w:eastAsiaTheme="minorHAnsi" w:hAnsi="Book Antiqua"/>
          <w:sz w:val="20"/>
          <w:lang w:val="en-US" w:eastAsia="en-US"/>
        </w:rPr>
        <w:t>non-preemptive scheduler in C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 on Lin</w:t>
      </w:r>
      <w:r>
        <w:rPr>
          <w:rFonts w:ascii="Book Antiqua" w:eastAsiaTheme="minorHAnsi" w:hAnsi="Book Antiqua"/>
          <w:sz w:val="20"/>
          <w:lang w:val="en-US" w:eastAsia="en-US"/>
        </w:rPr>
        <w:t>ux by developing queues and Thread Controlled Blocks (TCB)</w:t>
      </w:r>
      <w:r w:rsidRPr="00A91C2D">
        <w:rPr>
          <w:rFonts w:ascii="Book Antiqua" w:eastAsiaTheme="minorHAnsi" w:hAnsi="Book Antiqua"/>
          <w:sz w:val="20"/>
          <w:lang w:val="en-US" w:eastAsia="en-US"/>
        </w:rPr>
        <w:t>.</w:t>
      </w:r>
      <w:r w:rsidRPr="00A91C2D">
        <w:rPr>
          <w:rFonts w:ascii="Book Antiqua" w:hAnsi="Book Antiqua"/>
          <w:sz w:val="20"/>
        </w:rPr>
        <w:t xml:space="preserve"> </w:t>
      </w:r>
    </w:p>
    <w:p w:rsidR="00E870C9" w:rsidRPr="00A91C2D" w:rsidRDefault="00E870C9" w:rsidP="00E870C9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38"/>
        <w:ind w:left="180" w:hanging="180"/>
        <w:jc w:val="both"/>
        <w:rPr>
          <w:rFonts w:ascii="Book Antiqua" w:eastAsiaTheme="minorHAnsi" w:hAnsi="Book Antiqua"/>
          <w:sz w:val="20"/>
          <w:lang w:val="en-US" w:eastAsia="en-US"/>
        </w:rPr>
      </w:pPr>
      <w:r>
        <w:rPr>
          <w:rFonts w:ascii="Book Antiqua" w:eastAsiaTheme="minorHAnsi" w:hAnsi="Book Antiqua"/>
          <w:sz w:val="20"/>
          <w:lang w:val="en-US" w:eastAsia="en-US"/>
        </w:rPr>
        <w:t>Developed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 semaphore’s routines in C</w:t>
      </w:r>
      <w:r>
        <w:rPr>
          <w:rFonts w:ascii="Book Antiqua" w:eastAsiaTheme="minorHAnsi" w:hAnsi="Book Antiqua"/>
          <w:sz w:val="20"/>
          <w:lang w:val="en-US" w:eastAsia="en-US"/>
        </w:rPr>
        <w:t xml:space="preserve"> and used 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them to achieve synchronization among multiple threads. </w:t>
      </w:r>
    </w:p>
    <w:p w:rsidR="00E870C9" w:rsidRDefault="00E870C9" w:rsidP="00E870C9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val="en-US" w:eastAsia="en-US"/>
        </w:rPr>
      </w:pPr>
      <w:r>
        <w:rPr>
          <w:rFonts w:ascii="Book Antiqua" w:eastAsiaTheme="minorHAnsi" w:hAnsi="Book Antiqua"/>
          <w:sz w:val="20"/>
          <w:lang w:val="en-US" w:eastAsia="en-US"/>
        </w:rPr>
        <w:t>Developed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 network API’s to send and receive data from local/remote ports in a distributed OS environment. </w:t>
      </w:r>
    </w:p>
    <w:p w:rsidR="00126F8C" w:rsidRDefault="00E870C9" w:rsidP="00E870C9">
      <w:pPr>
        <w:pStyle w:val="BodyText2"/>
        <w:tabs>
          <w:tab w:val="left" w:pos="270"/>
        </w:tabs>
        <w:spacing w:line="276" w:lineRule="auto"/>
        <w:ind w:left="720" w:right="-360"/>
        <w:rPr>
          <w:rFonts w:eastAsiaTheme="minorHAnsi"/>
          <w:b/>
          <w:sz w:val="22"/>
          <w:szCs w:val="22"/>
          <w:u w:val="single"/>
          <w:lang w:eastAsia="en-US"/>
        </w:rPr>
      </w:pPr>
      <w:r w:rsidRPr="00E870C9">
        <w:rPr>
          <w:rFonts w:eastAsiaTheme="minorHAnsi"/>
          <w:b/>
          <w:sz w:val="22"/>
          <w:szCs w:val="22"/>
          <w:lang w:eastAsia="en-US"/>
        </w:rPr>
        <w:tab/>
      </w:r>
      <w:r w:rsidRPr="00E870C9">
        <w:rPr>
          <w:rFonts w:eastAsiaTheme="minorHAnsi"/>
          <w:b/>
          <w:sz w:val="22"/>
          <w:szCs w:val="22"/>
          <w:lang w:eastAsia="en-US"/>
        </w:rPr>
        <w:tab/>
      </w:r>
      <w:r w:rsidRPr="00E870C9">
        <w:rPr>
          <w:rFonts w:eastAsiaTheme="minorHAnsi"/>
          <w:b/>
          <w:sz w:val="22"/>
          <w:szCs w:val="22"/>
          <w:lang w:eastAsia="en-US"/>
        </w:rPr>
        <w:tab/>
      </w:r>
      <w:r w:rsidRPr="00E870C9">
        <w:rPr>
          <w:rFonts w:eastAsiaTheme="minorHAnsi"/>
          <w:b/>
          <w:sz w:val="22"/>
          <w:szCs w:val="22"/>
          <w:lang w:eastAsia="en-US"/>
        </w:rPr>
        <w:tab/>
        <w:t xml:space="preserve">        </w:t>
      </w:r>
      <w:r w:rsidR="00B96A0C" w:rsidRPr="00E870C9">
        <w:rPr>
          <w:rFonts w:eastAsiaTheme="minorHAnsi"/>
          <w:b/>
          <w:sz w:val="22"/>
          <w:szCs w:val="22"/>
          <w:u w:val="single"/>
          <w:lang w:eastAsia="en-US"/>
        </w:rPr>
        <w:t>PROFESSIONAL EXPERIENCE</w:t>
      </w:r>
    </w:p>
    <w:p w:rsidR="00932AEE" w:rsidRDefault="00317B7B" w:rsidP="00932AEE">
      <w:pPr>
        <w:pStyle w:val="BodyText2"/>
        <w:tabs>
          <w:tab w:val="left" w:pos="270"/>
        </w:tabs>
        <w:spacing w:line="276" w:lineRule="auto"/>
        <w:ind w:right="-360"/>
        <w:rPr>
          <w:rFonts w:eastAsiaTheme="minorHAnsi"/>
          <w:b/>
          <w:sz w:val="20"/>
          <w:lang w:eastAsia="en-US"/>
        </w:rPr>
      </w:pPr>
      <w:r>
        <w:rPr>
          <w:rFonts w:eastAsiaTheme="minorHAnsi"/>
          <w:b/>
          <w:i/>
          <w:sz w:val="20"/>
          <w:lang w:eastAsia="en-US"/>
        </w:rPr>
        <w:t>Software Development</w:t>
      </w:r>
      <w:r w:rsidR="00932AEE" w:rsidRPr="0070669A">
        <w:rPr>
          <w:rFonts w:eastAsiaTheme="minorHAnsi"/>
          <w:b/>
          <w:i/>
          <w:sz w:val="20"/>
          <w:lang w:eastAsia="en-US"/>
        </w:rPr>
        <w:t xml:space="preserve"> </w:t>
      </w:r>
      <w:r w:rsidR="00932AEE">
        <w:rPr>
          <w:rFonts w:eastAsiaTheme="minorHAnsi"/>
          <w:b/>
          <w:i/>
          <w:sz w:val="20"/>
          <w:lang w:eastAsia="en-US"/>
        </w:rPr>
        <w:t>Engineer</w:t>
      </w:r>
      <w:r w:rsidR="00932AEE" w:rsidRPr="00A91C2D">
        <w:rPr>
          <w:rFonts w:eastAsiaTheme="minorHAnsi"/>
          <w:b/>
          <w:sz w:val="20"/>
          <w:lang w:eastAsia="en-US"/>
        </w:rPr>
        <w:t xml:space="preserve">, </w:t>
      </w:r>
      <w:r w:rsidR="00932AEE">
        <w:rPr>
          <w:rFonts w:eastAsiaTheme="minorHAnsi"/>
          <w:b/>
          <w:sz w:val="20"/>
          <w:lang w:eastAsia="en-US"/>
        </w:rPr>
        <w:t>Intel Corporation, Hillsboro, OR, USA</w:t>
      </w:r>
      <w:r w:rsidR="003742DE">
        <w:rPr>
          <w:rFonts w:eastAsiaTheme="minorHAnsi"/>
          <w:b/>
          <w:sz w:val="20"/>
          <w:lang w:eastAsia="en-US"/>
        </w:rPr>
        <w:t>.</w:t>
      </w:r>
    </w:p>
    <w:p w:rsidR="003742DE" w:rsidRDefault="003742DE" w:rsidP="00932AEE">
      <w:pPr>
        <w:pStyle w:val="BodyText2"/>
        <w:tabs>
          <w:tab w:val="left" w:pos="270"/>
        </w:tabs>
        <w:spacing w:line="276" w:lineRule="auto"/>
        <w:ind w:right="-360"/>
        <w:rPr>
          <w:rFonts w:eastAsiaTheme="minorHAnsi"/>
          <w:b/>
          <w:sz w:val="20"/>
          <w:lang w:eastAsia="en-US"/>
        </w:rPr>
      </w:pPr>
      <w:r w:rsidRPr="003742DE">
        <w:rPr>
          <w:rFonts w:eastAsiaTheme="minorHAnsi"/>
          <w:b/>
          <w:sz w:val="20"/>
          <w:u w:val="single"/>
          <w:lang w:eastAsia="en-US"/>
        </w:rPr>
        <w:t>Statistical Process Control (SPC)</w:t>
      </w:r>
      <w:r w:rsidRPr="003742DE">
        <w:rPr>
          <w:rFonts w:eastAsiaTheme="minorHAnsi"/>
          <w:b/>
          <w:sz w:val="20"/>
          <w:lang w:eastAsia="en-US"/>
        </w:rPr>
        <w:t xml:space="preserve">                                                                                                                               </w:t>
      </w:r>
      <w:r>
        <w:rPr>
          <w:rFonts w:eastAsiaTheme="minorHAnsi"/>
          <w:b/>
          <w:sz w:val="20"/>
          <w:lang w:eastAsia="en-US"/>
        </w:rPr>
        <w:t xml:space="preserve">     </w:t>
      </w:r>
      <w:r w:rsidR="00195B6E">
        <w:rPr>
          <w:rFonts w:eastAsiaTheme="minorHAnsi"/>
          <w:b/>
          <w:sz w:val="20"/>
          <w:lang w:eastAsia="en-US"/>
        </w:rPr>
        <w:t xml:space="preserve">    </w:t>
      </w:r>
      <w:r w:rsidR="007C40AF">
        <w:rPr>
          <w:rFonts w:eastAsiaTheme="minorHAnsi"/>
          <w:b/>
          <w:sz w:val="20"/>
          <w:lang w:eastAsia="en-US"/>
        </w:rPr>
        <w:t>Jun 2016</w:t>
      </w:r>
      <w:r>
        <w:rPr>
          <w:rFonts w:eastAsiaTheme="minorHAnsi"/>
          <w:b/>
          <w:sz w:val="20"/>
          <w:lang w:eastAsia="en-US"/>
        </w:rPr>
        <w:t xml:space="preserve"> –</w:t>
      </w:r>
      <w:r w:rsidR="007C40AF">
        <w:rPr>
          <w:rFonts w:eastAsiaTheme="minorHAnsi"/>
          <w:b/>
          <w:sz w:val="20"/>
          <w:lang w:eastAsia="en-US"/>
        </w:rPr>
        <w:t>Present</w:t>
      </w:r>
    </w:p>
    <w:p w:rsidR="003742DE" w:rsidRPr="003742DE" w:rsidRDefault="003742DE" w:rsidP="00840368">
      <w:pPr>
        <w:pStyle w:val="BodyText2"/>
        <w:numPr>
          <w:ilvl w:val="0"/>
          <w:numId w:val="24"/>
        </w:numPr>
        <w:tabs>
          <w:tab w:val="left" w:pos="180"/>
        </w:tabs>
        <w:spacing w:line="276" w:lineRule="auto"/>
        <w:ind w:left="0" w:right="-360" w:firstLine="0"/>
        <w:rPr>
          <w:rFonts w:eastAsiaTheme="minorHAnsi"/>
          <w:sz w:val="20"/>
          <w:lang w:eastAsia="en-US"/>
        </w:rPr>
      </w:pPr>
      <w:r w:rsidRPr="003742DE">
        <w:rPr>
          <w:rFonts w:eastAsiaTheme="minorHAnsi"/>
          <w:sz w:val="20"/>
          <w:lang w:eastAsia="en-US"/>
        </w:rPr>
        <w:t>Developing</w:t>
      </w:r>
      <w:r w:rsidR="00356F48">
        <w:rPr>
          <w:rFonts w:eastAsiaTheme="minorHAnsi"/>
          <w:sz w:val="20"/>
          <w:lang w:eastAsia="en-US"/>
        </w:rPr>
        <w:t xml:space="preserve"> Process Control Review System in</w:t>
      </w:r>
      <w:r w:rsidRPr="003742DE">
        <w:rPr>
          <w:rFonts w:eastAsiaTheme="minorHAnsi"/>
          <w:sz w:val="20"/>
          <w:lang w:eastAsia="en-US"/>
        </w:rPr>
        <w:t xml:space="preserve"> </w:t>
      </w:r>
      <w:r w:rsidR="00356F48">
        <w:rPr>
          <w:rFonts w:eastAsiaTheme="minorHAnsi"/>
          <w:sz w:val="20"/>
          <w:lang w:eastAsia="en-US"/>
        </w:rPr>
        <w:t xml:space="preserve">C# for </w:t>
      </w:r>
      <w:r w:rsidRPr="003742DE">
        <w:rPr>
          <w:rFonts w:eastAsiaTheme="minorHAnsi"/>
          <w:sz w:val="20"/>
          <w:lang w:eastAsia="en-US"/>
        </w:rPr>
        <w:t xml:space="preserve">Statistical Process Control </w:t>
      </w:r>
      <w:r>
        <w:rPr>
          <w:rFonts w:eastAsiaTheme="minorHAnsi"/>
          <w:sz w:val="20"/>
          <w:lang w:eastAsia="en-US"/>
        </w:rPr>
        <w:t xml:space="preserve">ASP.NET MVC5 </w:t>
      </w:r>
      <w:r w:rsidR="00840368">
        <w:rPr>
          <w:rFonts w:eastAsiaTheme="minorHAnsi"/>
          <w:sz w:val="20"/>
          <w:lang w:eastAsia="en-US"/>
        </w:rPr>
        <w:t xml:space="preserve">web </w:t>
      </w:r>
      <w:r w:rsidR="00356F48">
        <w:rPr>
          <w:rFonts w:eastAsiaTheme="minorHAnsi"/>
          <w:sz w:val="20"/>
          <w:lang w:eastAsia="en-US"/>
        </w:rPr>
        <w:t>application.</w:t>
      </w:r>
    </w:p>
    <w:p w:rsidR="00DD0115" w:rsidRDefault="00126F8C" w:rsidP="00E870C9">
      <w:pPr>
        <w:pStyle w:val="BodyText2"/>
        <w:tabs>
          <w:tab w:val="left" w:pos="270"/>
        </w:tabs>
        <w:spacing w:line="276" w:lineRule="auto"/>
        <w:ind w:right="-360"/>
        <w:rPr>
          <w:rFonts w:eastAsiaTheme="minorHAnsi"/>
          <w:b/>
          <w:sz w:val="20"/>
          <w:lang w:eastAsia="en-US"/>
        </w:rPr>
      </w:pPr>
      <w:r w:rsidRPr="001C1A3D">
        <w:rPr>
          <w:rFonts w:eastAsiaTheme="minorHAnsi"/>
          <w:b/>
          <w:i/>
          <w:sz w:val="20"/>
          <w:lang w:eastAsia="en-US"/>
        </w:rPr>
        <w:t>Software Developer</w:t>
      </w:r>
      <w:r w:rsidRPr="0070669A">
        <w:rPr>
          <w:rFonts w:eastAsiaTheme="minorHAnsi"/>
          <w:b/>
          <w:i/>
          <w:sz w:val="20"/>
          <w:lang w:eastAsia="en-US"/>
        </w:rPr>
        <w:t xml:space="preserve"> Intern</w:t>
      </w:r>
      <w:r w:rsidRPr="00A91C2D">
        <w:rPr>
          <w:rFonts w:eastAsiaTheme="minorHAnsi"/>
          <w:b/>
          <w:sz w:val="20"/>
          <w:lang w:eastAsia="en-US"/>
        </w:rPr>
        <w:t xml:space="preserve">, </w:t>
      </w:r>
      <w:r>
        <w:rPr>
          <w:rFonts w:eastAsiaTheme="minorHAnsi"/>
          <w:b/>
          <w:sz w:val="20"/>
          <w:lang w:eastAsia="en-US"/>
        </w:rPr>
        <w:t>Intel Corporation, Santa Clara, CA</w:t>
      </w:r>
      <w:r w:rsidR="00694D14">
        <w:rPr>
          <w:rFonts w:eastAsiaTheme="minorHAnsi"/>
          <w:b/>
          <w:sz w:val="20"/>
          <w:lang w:eastAsia="en-US"/>
        </w:rPr>
        <w:t>, USA</w:t>
      </w:r>
      <w:r>
        <w:rPr>
          <w:rFonts w:eastAsiaTheme="minorHAnsi"/>
          <w:b/>
          <w:sz w:val="20"/>
          <w:lang w:eastAsia="en-US"/>
        </w:rPr>
        <w:t xml:space="preserve">.                                               </w:t>
      </w:r>
      <w:r w:rsidR="00694D14">
        <w:rPr>
          <w:rFonts w:eastAsiaTheme="minorHAnsi"/>
          <w:b/>
          <w:sz w:val="20"/>
          <w:lang w:eastAsia="en-US"/>
        </w:rPr>
        <w:t xml:space="preserve">                   </w:t>
      </w:r>
      <w:r>
        <w:rPr>
          <w:rFonts w:eastAsiaTheme="minorHAnsi"/>
          <w:b/>
          <w:sz w:val="20"/>
          <w:lang w:eastAsia="en-US"/>
        </w:rPr>
        <w:t xml:space="preserve">  </w:t>
      </w:r>
    </w:p>
    <w:p w:rsidR="007F6156" w:rsidRPr="00B27489" w:rsidRDefault="00EF1A9E" w:rsidP="00B27489">
      <w:pPr>
        <w:pStyle w:val="BodyText2"/>
        <w:tabs>
          <w:tab w:val="left" w:pos="270"/>
          <w:tab w:val="left" w:pos="11340"/>
        </w:tabs>
        <w:spacing w:line="276" w:lineRule="auto"/>
        <w:ind w:right="-360"/>
        <w:rPr>
          <w:rFonts w:eastAsiaTheme="minorHAnsi"/>
          <w:b/>
          <w:sz w:val="20"/>
          <w:lang w:eastAsia="en-US"/>
        </w:rPr>
      </w:pPr>
      <w:r w:rsidRPr="00AF4FF8">
        <w:rPr>
          <w:rFonts w:eastAsiaTheme="minorHAnsi"/>
          <w:b/>
          <w:sz w:val="20"/>
          <w:u w:val="single"/>
          <w:lang w:eastAsia="en-US"/>
        </w:rPr>
        <w:t>Camera Module Simulator</w:t>
      </w:r>
      <w:r w:rsidR="00F53754" w:rsidRPr="00AF4FF8">
        <w:rPr>
          <w:rFonts w:eastAsiaTheme="minorHAnsi"/>
          <w:b/>
          <w:sz w:val="20"/>
          <w:u w:val="single"/>
          <w:lang w:eastAsia="en-US"/>
        </w:rPr>
        <w:t xml:space="preserve"> (CMS)</w:t>
      </w:r>
      <w:r w:rsidR="00AF4FF8" w:rsidRPr="00AF4FF8">
        <w:rPr>
          <w:rFonts w:eastAsiaTheme="minorHAnsi"/>
          <w:b/>
          <w:sz w:val="20"/>
          <w:lang w:eastAsia="en-US"/>
        </w:rPr>
        <w:t xml:space="preserve">                                                                                                   </w:t>
      </w:r>
      <w:r w:rsidR="00AF4FF8">
        <w:rPr>
          <w:rFonts w:eastAsiaTheme="minorHAnsi"/>
          <w:b/>
          <w:sz w:val="20"/>
          <w:lang w:eastAsia="en-US"/>
        </w:rPr>
        <w:t xml:space="preserve">                             </w:t>
      </w:r>
      <w:r w:rsidR="00C735D0">
        <w:rPr>
          <w:rFonts w:eastAsiaTheme="minorHAnsi"/>
          <w:b/>
          <w:sz w:val="20"/>
          <w:lang w:eastAsia="en-US"/>
        </w:rPr>
        <w:t xml:space="preserve"> </w:t>
      </w:r>
      <w:r w:rsidR="00AF4FF8">
        <w:rPr>
          <w:rFonts w:eastAsiaTheme="minorHAnsi"/>
          <w:b/>
          <w:sz w:val="20"/>
          <w:lang w:eastAsia="en-US"/>
        </w:rPr>
        <w:t>May 2015 –</w:t>
      </w:r>
      <w:r w:rsidR="00D44E30">
        <w:rPr>
          <w:rFonts w:eastAsiaTheme="minorHAnsi"/>
          <w:b/>
          <w:sz w:val="20"/>
          <w:lang w:eastAsia="en-US"/>
        </w:rPr>
        <w:t>Dec</w:t>
      </w:r>
      <w:r w:rsidR="00AF4FF8">
        <w:rPr>
          <w:rFonts w:eastAsiaTheme="minorHAnsi"/>
          <w:b/>
          <w:sz w:val="20"/>
          <w:lang w:eastAsia="en-US"/>
        </w:rPr>
        <w:t xml:space="preserve"> 2015</w:t>
      </w:r>
    </w:p>
    <w:p w:rsidR="00290CEB" w:rsidRPr="00B27489" w:rsidRDefault="00290CEB" w:rsidP="00E870C9">
      <w:pPr>
        <w:pStyle w:val="BodyText2"/>
        <w:numPr>
          <w:ilvl w:val="0"/>
          <w:numId w:val="15"/>
        </w:numPr>
        <w:tabs>
          <w:tab w:val="left" w:pos="270"/>
        </w:tabs>
        <w:spacing w:line="276" w:lineRule="auto"/>
        <w:ind w:left="180" w:right="-360" w:hanging="180"/>
        <w:rPr>
          <w:sz w:val="20"/>
        </w:rPr>
      </w:pPr>
      <w:r>
        <w:rPr>
          <w:rFonts w:eastAsiaTheme="minorHAnsi"/>
          <w:sz w:val="20"/>
          <w:lang w:eastAsia="en-US"/>
        </w:rPr>
        <w:t xml:space="preserve">Developed command </w:t>
      </w:r>
      <w:r w:rsidR="00B27489">
        <w:rPr>
          <w:rFonts w:eastAsiaTheme="minorHAnsi"/>
          <w:sz w:val="20"/>
          <w:lang w:eastAsia="en-US"/>
        </w:rPr>
        <w:t>line utility</w:t>
      </w:r>
      <w:r w:rsidR="00D22D36">
        <w:rPr>
          <w:rFonts w:eastAsiaTheme="minorHAnsi"/>
          <w:sz w:val="20"/>
          <w:lang w:eastAsia="en-US"/>
        </w:rPr>
        <w:t xml:space="preserve"> in C++</w:t>
      </w:r>
      <w:r w:rsidR="00B27489">
        <w:rPr>
          <w:rFonts w:eastAsiaTheme="minorHAnsi"/>
          <w:sz w:val="20"/>
          <w:lang w:eastAsia="en-US"/>
        </w:rPr>
        <w:t xml:space="preserve"> for CMS that generates configuration files based on the command line parameters.</w:t>
      </w:r>
    </w:p>
    <w:p w:rsidR="00B27489" w:rsidRPr="007F6156" w:rsidRDefault="00B27489" w:rsidP="00E870C9">
      <w:pPr>
        <w:pStyle w:val="BodyText2"/>
        <w:numPr>
          <w:ilvl w:val="0"/>
          <w:numId w:val="15"/>
        </w:numPr>
        <w:tabs>
          <w:tab w:val="left" w:pos="270"/>
        </w:tabs>
        <w:spacing w:line="276" w:lineRule="auto"/>
        <w:ind w:left="180" w:right="-360" w:hanging="180"/>
        <w:rPr>
          <w:sz w:val="20"/>
        </w:rPr>
      </w:pPr>
      <w:r w:rsidRPr="007F6156">
        <w:rPr>
          <w:rFonts w:eastAsiaTheme="minorHAnsi"/>
          <w:sz w:val="20"/>
          <w:lang w:eastAsia="en-US"/>
        </w:rPr>
        <w:t xml:space="preserve">Developed </w:t>
      </w:r>
      <w:r>
        <w:rPr>
          <w:sz w:val="20"/>
        </w:rPr>
        <w:t xml:space="preserve">website for CMS and </w:t>
      </w:r>
      <w:r>
        <w:rPr>
          <w:rFonts w:eastAsiaTheme="minorHAnsi"/>
          <w:sz w:val="20"/>
          <w:lang w:eastAsia="en-US"/>
        </w:rPr>
        <w:t>automated</w:t>
      </w:r>
      <w:r w:rsidRPr="007F6156">
        <w:rPr>
          <w:rFonts w:eastAsiaTheme="minorHAnsi"/>
          <w:sz w:val="20"/>
          <w:lang w:eastAsia="en-US"/>
        </w:rPr>
        <w:t xml:space="preserve"> CMS input parameter generation </w:t>
      </w:r>
      <w:r>
        <w:rPr>
          <w:rFonts w:eastAsiaTheme="minorHAnsi"/>
          <w:sz w:val="20"/>
          <w:lang w:eastAsia="en-US"/>
        </w:rPr>
        <w:t>using PHP and JavaScript.</w:t>
      </w:r>
    </w:p>
    <w:p w:rsidR="00835CA6" w:rsidRDefault="00B96A0C" w:rsidP="00E870C9">
      <w:pPr>
        <w:jc w:val="both"/>
        <w:rPr>
          <w:rFonts w:ascii="Book Antiqua" w:eastAsiaTheme="minorHAnsi" w:hAnsi="Book Antiqua"/>
          <w:b/>
          <w:sz w:val="20"/>
          <w:szCs w:val="20"/>
          <w:lang w:eastAsia="en-US"/>
        </w:rPr>
      </w:pPr>
      <w:r w:rsidRPr="0070669A">
        <w:rPr>
          <w:rFonts w:ascii="Book Antiqua" w:eastAsiaTheme="minorHAnsi" w:hAnsi="Book Antiqua"/>
          <w:b/>
          <w:i/>
          <w:sz w:val="20"/>
          <w:szCs w:val="20"/>
          <w:lang w:eastAsia="en-US"/>
        </w:rPr>
        <w:t>Assistant System Engineer</w:t>
      </w:r>
      <w:r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>, Tata Consultancy Services Pvt. Ltd., Chennai</w:t>
      </w:r>
      <w:r w:rsidR="00694D14">
        <w:rPr>
          <w:rFonts w:ascii="Book Antiqua" w:eastAsiaTheme="minorHAnsi" w:hAnsi="Book Antiqua"/>
          <w:b/>
          <w:sz w:val="20"/>
          <w:szCs w:val="20"/>
          <w:lang w:eastAsia="en-US"/>
        </w:rPr>
        <w:t>, India</w:t>
      </w:r>
      <w:r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.                                   </w:t>
      </w:r>
      <w:r w:rsidR="00694D14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</w:t>
      </w:r>
      <w:r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</w:t>
      </w:r>
    </w:p>
    <w:p w:rsidR="00B96A0C" w:rsidRDefault="002800F6" w:rsidP="00E870C9">
      <w:pPr>
        <w:jc w:val="both"/>
        <w:rPr>
          <w:rFonts w:ascii="Book Antiqua" w:eastAsiaTheme="minorHAnsi" w:hAnsi="Book Antiqua"/>
          <w:b/>
          <w:sz w:val="20"/>
          <w:szCs w:val="20"/>
          <w:lang w:eastAsia="en-US"/>
        </w:rPr>
      </w:pPr>
      <w:r w:rsidRPr="00FC2B1B">
        <w:rPr>
          <w:rFonts w:ascii="Book Antiqua" w:eastAsiaTheme="minorHAnsi" w:hAnsi="Book Antiqua"/>
          <w:b/>
          <w:sz w:val="20"/>
          <w:szCs w:val="20"/>
          <w:u w:val="single"/>
          <w:lang w:eastAsia="en-US"/>
        </w:rPr>
        <w:t>Nielsen Answers Portal</w:t>
      </w:r>
      <w:r w:rsidR="00B96A0C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</w:t>
      </w:r>
      <w:r w:rsidR="00416D69" w:rsidRPr="00EA2AB0">
        <w:rPr>
          <w:rFonts w:ascii="Book Antiqua" w:eastAsiaTheme="minorHAnsi" w:hAnsi="Book Antiqua"/>
          <w:b/>
          <w:sz w:val="20"/>
          <w:szCs w:val="20"/>
          <w:lang w:eastAsia="en-US"/>
        </w:rPr>
        <w:t>(</w:t>
      </w:r>
      <w:hyperlink r:id="rId10" w:history="1">
        <w:r w:rsidR="00EA2AB0" w:rsidRPr="00EA2AB0">
          <w:rPr>
            <w:rStyle w:val="Hyperlink"/>
            <w:rFonts w:ascii="Book Antiqua" w:eastAsiaTheme="minorHAnsi" w:hAnsi="Book Antiqua"/>
            <w:b/>
            <w:sz w:val="20"/>
            <w:szCs w:val="20"/>
            <w:lang w:eastAsia="en-US"/>
          </w:rPr>
          <w:t>https://nielseninreview.nielsen.com</w:t>
        </w:r>
      </w:hyperlink>
      <w:r w:rsidR="00EA2AB0" w:rsidRPr="00EA2AB0">
        <w:rPr>
          <w:rFonts w:ascii="Book Antiqua" w:eastAsiaTheme="minorHAnsi" w:hAnsi="Book Antiqua"/>
          <w:b/>
          <w:sz w:val="20"/>
          <w:szCs w:val="20"/>
          <w:lang w:eastAsia="en-US"/>
        </w:rPr>
        <w:t>)</w:t>
      </w:r>
      <w:r w:rsidR="002054A2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                     </w:t>
      </w:r>
      <w:r w:rsidR="00825EAB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</w:t>
      </w:r>
      <w:r w:rsidR="00C735D0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</w:t>
      </w:r>
      <w:r w:rsidR="005532FB">
        <w:rPr>
          <w:rFonts w:ascii="Book Antiqua" w:eastAsiaTheme="minorHAnsi" w:hAnsi="Book Antiqua"/>
          <w:b/>
          <w:sz w:val="20"/>
          <w:szCs w:val="20"/>
          <w:lang w:eastAsia="en-US"/>
        </w:rPr>
        <w:t>Aug 2012</w:t>
      </w:r>
      <w:r w:rsidR="005532FB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</w:t>
      </w:r>
      <w:r w:rsidR="005532FB" w:rsidRPr="00C36C1C">
        <w:rPr>
          <w:rFonts w:ascii="Book Antiqua" w:eastAsiaTheme="minorHAnsi" w:hAnsi="Book Antiqua"/>
          <w:b/>
          <w:sz w:val="20"/>
          <w:lang w:eastAsia="en-US"/>
        </w:rPr>
        <w:t>–</w:t>
      </w:r>
      <w:r w:rsidR="000467DD" w:rsidRPr="00C36C1C">
        <w:rPr>
          <w:rFonts w:ascii="Book Antiqua" w:eastAsiaTheme="minorHAnsi" w:hAnsi="Book Antiqua"/>
          <w:b/>
          <w:sz w:val="20"/>
          <w:lang w:eastAsia="en-US"/>
        </w:rPr>
        <w:t>Jun 2014</w:t>
      </w:r>
      <w:r w:rsidR="002054A2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</w:t>
      </w:r>
      <w:r w:rsidR="002054A2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</w:t>
      </w:r>
    </w:p>
    <w:p w:rsidR="006D3DD0" w:rsidRPr="00840368" w:rsidRDefault="00D8376C" w:rsidP="00840368">
      <w:pPr>
        <w:pStyle w:val="ListParagraph"/>
        <w:numPr>
          <w:ilvl w:val="0"/>
          <w:numId w:val="3"/>
        </w:numPr>
        <w:tabs>
          <w:tab w:val="left" w:pos="180"/>
        </w:tabs>
        <w:ind w:left="180" w:hanging="180"/>
        <w:jc w:val="both"/>
        <w:rPr>
          <w:rFonts w:ascii="Book Antiqua" w:eastAsiaTheme="minorHAnsi" w:hAnsi="Book Antiqua"/>
          <w:sz w:val="20"/>
          <w:lang w:val="en-US" w:eastAsia="en-US"/>
        </w:rPr>
      </w:pPr>
      <w:r>
        <w:rPr>
          <w:rFonts w:ascii="Book Antiqua" w:eastAsiaTheme="minorHAnsi" w:hAnsi="Book Antiqua"/>
          <w:sz w:val="20"/>
          <w:lang w:eastAsia="en-US"/>
        </w:rPr>
        <w:t xml:space="preserve">Designed and </w:t>
      </w:r>
      <w:r w:rsidR="00566450">
        <w:rPr>
          <w:rFonts w:ascii="Book Antiqua" w:eastAsiaTheme="minorHAnsi" w:hAnsi="Book Antiqua"/>
          <w:sz w:val="20"/>
          <w:lang w:eastAsia="en-US"/>
        </w:rPr>
        <w:t>developed</w:t>
      </w:r>
      <w:r w:rsidR="00DB518B">
        <w:rPr>
          <w:rFonts w:ascii="Book Antiqua" w:eastAsiaTheme="minorHAnsi" w:hAnsi="Book Antiqua"/>
          <w:sz w:val="20"/>
          <w:lang w:eastAsia="en-US"/>
        </w:rPr>
        <w:t xml:space="preserve"> core b</w:t>
      </w:r>
      <w:r w:rsidRPr="00D8376C">
        <w:rPr>
          <w:rFonts w:ascii="Book Antiqua" w:eastAsiaTheme="minorHAnsi" w:hAnsi="Book Antiqua"/>
          <w:sz w:val="20"/>
          <w:lang w:eastAsia="en-US"/>
        </w:rPr>
        <w:t>usiness modules</w:t>
      </w:r>
      <w:r w:rsidR="00840368">
        <w:rPr>
          <w:rFonts w:ascii="Book Antiqua" w:eastAsiaTheme="minorHAnsi" w:hAnsi="Book Antiqua"/>
          <w:sz w:val="20"/>
          <w:lang w:eastAsia="en-US"/>
        </w:rPr>
        <w:t xml:space="preserve"> in C# and d</w:t>
      </w:r>
      <w:r w:rsidR="00CA3E5A" w:rsidRPr="00840368">
        <w:rPr>
          <w:rFonts w:ascii="Book Antiqua" w:eastAsiaTheme="minorHAnsi" w:hAnsi="Book Antiqua"/>
          <w:sz w:val="20"/>
          <w:lang w:eastAsia="en-US"/>
        </w:rPr>
        <w:t xml:space="preserve">eveloped converters that converts raw sales data given by retail stores into suitable file formats and loads them into </w:t>
      </w:r>
      <w:r w:rsidR="00840368">
        <w:rPr>
          <w:rFonts w:ascii="Book Antiqua" w:eastAsiaTheme="minorHAnsi" w:hAnsi="Book Antiqua"/>
          <w:sz w:val="20"/>
          <w:lang w:eastAsia="en-US"/>
        </w:rPr>
        <w:t xml:space="preserve">relational </w:t>
      </w:r>
      <w:r w:rsidR="00CA3E5A" w:rsidRPr="00840368">
        <w:rPr>
          <w:rFonts w:ascii="Book Antiqua" w:eastAsiaTheme="minorHAnsi" w:hAnsi="Book Antiqua"/>
          <w:sz w:val="20"/>
          <w:lang w:eastAsia="en-US"/>
        </w:rPr>
        <w:t xml:space="preserve">database </w:t>
      </w:r>
      <w:r w:rsidR="00CA3E5A" w:rsidRPr="00840368">
        <w:rPr>
          <w:rFonts w:ascii="Book Antiqua" w:eastAsiaTheme="minorHAnsi" w:hAnsi="Book Antiqua"/>
          <w:sz w:val="20"/>
          <w:lang w:val="en-US" w:eastAsia="en-US"/>
        </w:rPr>
        <w:t>using SQL Bulk loading utilities.</w:t>
      </w:r>
    </w:p>
    <w:sectPr w:rsidR="006D3DD0" w:rsidRPr="00840368" w:rsidSect="0055755A">
      <w:pgSz w:w="12240" w:h="15840" w:code="1"/>
      <w:pgMar w:top="450" w:right="360" w:bottom="27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63C" w:rsidRDefault="00C0363C" w:rsidP="00D22A7D">
      <w:r>
        <w:separator/>
      </w:r>
    </w:p>
  </w:endnote>
  <w:endnote w:type="continuationSeparator" w:id="0">
    <w:p w:rsidR="00C0363C" w:rsidRDefault="00C0363C" w:rsidP="00D2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63C" w:rsidRDefault="00C0363C" w:rsidP="00D22A7D">
      <w:r>
        <w:separator/>
      </w:r>
    </w:p>
  </w:footnote>
  <w:footnote w:type="continuationSeparator" w:id="0">
    <w:p w:rsidR="00C0363C" w:rsidRDefault="00C0363C" w:rsidP="00D22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1A67388"/>
    <w:multiLevelType w:val="hybridMultilevel"/>
    <w:tmpl w:val="1122AB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8C64F73"/>
    <w:multiLevelType w:val="hybridMultilevel"/>
    <w:tmpl w:val="7DD61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0024A4"/>
    <w:multiLevelType w:val="hybridMultilevel"/>
    <w:tmpl w:val="C6B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162EA"/>
    <w:multiLevelType w:val="hybridMultilevel"/>
    <w:tmpl w:val="D72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B1548"/>
    <w:multiLevelType w:val="hybridMultilevel"/>
    <w:tmpl w:val="2C54FB3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8" w15:restartNumberingAfterBreak="0">
    <w:nsid w:val="16F31AB2"/>
    <w:multiLevelType w:val="hybridMultilevel"/>
    <w:tmpl w:val="A3F0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F08FD"/>
    <w:multiLevelType w:val="hybridMultilevel"/>
    <w:tmpl w:val="EC28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1197F"/>
    <w:multiLevelType w:val="hybridMultilevel"/>
    <w:tmpl w:val="9F0C13F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4137176A"/>
    <w:multiLevelType w:val="hybridMultilevel"/>
    <w:tmpl w:val="EB34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44250"/>
    <w:multiLevelType w:val="hybridMultilevel"/>
    <w:tmpl w:val="6E6A3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A923A7"/>
    <w:multiLevelType w:val="hybridMultilevel"/>
    <w:tmpl w:val="CA968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76BB1"/>
    <w:multiLevelType w:val="hybridMultilevel"/>
    <w:tmpl w:val="58CC173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53472147"/>
    <w:multiLevelType w:val="hybridMultilevel"/>
    <w:tmpl w:val="BCB877FE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6" w15:restartNumberingAfterBreak="0">
    <w:nsid w:val="54254CF6"/>
    <w:multiLevelType w:val="hybridMultilevel"/>
    <w:tmpl w:val="9764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67907"/>
    <w:multiLevelType w:val="hybridMultilevel"/>
    <w:tmpl w:val="730AD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934344"/>
    <w:multiLevelType w:val="hybridMultilevel"/>
    <w:tmpl w:val="768E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C5915"/>
    <w:multiLevelType w:val="hybridMultilevel"/>
    <w:tmpl w:val="62747E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C211C6"/>
    <w:multiLevelType w:val="hybridMultilevel"/>
    <w:tmpl w:val="28E2A8D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42A6983"/>
    <w:multiLevelType w:val="hybridMultilevel"/>
    <w:tmpl w:val="1B9A4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2AB1"/>
    <w:multiLevelType w:val="hybridMultilevel"/>
    <w:tmpl w:val="0304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7519D"/>
    <w:multiLevelType w:val="hybridMultilevel"/>
    <w:tmpl w:val="4678F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67259"/>
    <w:multiLevelType w:val="hybridMultilevel"/>
    <w:tmpl w:val="1A5C9C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82D2C33"/>
    <w:multiLevelType w:val="hybridMultilevel"/>
    <w:tmpl w:val="B06E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9"/>
  </w:num>
  <w:num w:numId="5">
    <w:abstractNumId w:val="20"/>
  </w:num>
  <w:num w:numId="6">
    <w:abstractNumId w:val="17"/>
  </w:num>
  <w:num w:numId="7">
    <w:abstractNumId w:val="12"/>
  </w:num>
  <w:num w:numId="8">
    <w:abstractNumId w:val="21"/>
  </w:num>
  <w:num w:numId="9">
    <w:abstractNumId w:val="19"/>
  </w:num>
  <w:num w:numId="10">
    <w:abstractNumId w:val="4"/>
  </w:num>
  <w:num w:numId="11">
    <w:abstractNumId w:val="8"/>
  </w:num>
  <w:num w:numId="12">
    <w:abstractNumId w:val="24"/>
  </w:num>
  <w:num w:numId="13">
    <w:abstractNumId w:val="25"/>
  </w:num>
  <w:num w:numId="14">
    <w:abstractNumId w:val="11"/>
  </w:num>
  <w:num w:numId="15">
    <w:abstractNumId w:val="18"/>
  </w:num>
  <w:num w:numId="16">
    <w:abstractNumId w:val="16"/>
  </w:num>
  <w:num w:numId="17">
    <w:abstractNumId w:val="22"/>
  </w:num>
  <w:num w:numId="18">
    <w:abstractNumId w:val="6"/>
  </w:num>
  <w:num w:numId="19">
    <w:abstractNumId w:val="5"/>
  </w:num>
  <w:num w:numId="20">
    <w:abstractNumId w:val="15"/>
  </w:num>
  <w:num w:numId="21">
    <w:abstractNumId w:val="14"/>
  </w:num>
  <w:num w:numId="22">
    <w:abstractNumId w:val="7"/>
  </w:num>
  <w:num w:numId="23">
    <w:abstractNumId w:val="10"/>
  </w:num>
  <w:num w:numId="2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BB"/>
    <w:rsid w:val="00002178"/>
    <w:rsid w:val="00002E83"/>
    <w:rsid w:val="000152D5"/>
    <w:rsid w:val="00015F7C"/>
    <w:rsid w:val="00017455"/>
    <w:rsid w:val="0002423F"/>
    <w:rsid w:val="0002489F"/>
    <w:rsid w:val="000263FC"/>
    <w:rsid w:val="00027B8A"/>
    <w:rsid w:val="00034795"/>
    <w:rsid w:val="0003509F"/>
    <w:rsid w:val="00040D14"/>
    <w:rsid w:val="00042273"/>
    <w:rsid w:val="000423C0"/>
    <w:rsid w:val="000467DD"/>
    <w:rsid w:val="00046AA2"/>
    <w:rsid w:val="00051626"/>
    <w:rsid w:val="000528C8"/>
    <w:rsid w:val="00053B48"/>
    <w:rsid w:val="00055F48"/>
    <w:rsid w:val="00056FD8"/>
    <w:rsid w:val="00056FF0"/>
    <w:rsid w:val="00060C20"/>
    <w:rsid w:val="00062AFB"/>
    <w:rsid w:val="000630E4"/>
    <w:rsid w:val="00073BCB"/>
    <w:rsid w:val="00075E03"/>
    <w:rsid w:val="00076D60"/>
    <w:rsid w:val="00080A38"/>
    <w:rsid w:val="00084741"/>
    <w:rsid w:val="00090EBC"/>
    <w:rsid w:val="000914E2"/>
    <w:rsid w:val="00094C68"/>
    <w:rsid w:val="00095595"/>
    <w:rsid w:val="00096B37"/>
    <w:rsid w:val="000A02F2"/>
    <w:rsid w:val="000A158A"/>
    <w:rsid w:val="000A16BA"/>
    <w:rsid w:val="000A6CD6"/>
    <w:rsid w:val="000B02AB"/>
    <w:rsid w:val="000B44FD"/>
    <w:rsid w:val="000B6599"/>
    <w:rsid w:val="000B7551"/>
    <w:rsid w:val="000C0F15"/>
    <w:rsid w:val="000C187B"/>
    <w:rsid w:val="000C29B4"/>
    <w:rsid w:val="000C6844"/>
    <w:rsid w:val="000D265D"/>
    <w:rsid w:val="000D3176"/>
    <w:rsid w:val="000D646A"/>
    <w:rsid w:val="000E2A6C"/>
    <w:rsid w:val="000E4329"/>
    <w:rsid w:val="000E6FE4"/>
    <w:rsid w:val="000F1A11"/>
    <w:rsid w:val="000F2226"/>
    <w:rsid w:val="0010069F"/>
    <w:rsid w:val="00102331"/>
    <w:rsid w:val="001068BF"/>
    <w:rsid w:val="001105CE"/>
    <w:rsid w:val="001110CF"/>
    <w:rsid w:val="00112FC4"/>
    <w:rsid w:val="00113A5D"/>
    <w:rsid w:val="00117D5A"/>
    <w:rsid w:val="001201A6"/>
    <w:rsid w:val="00120C30"/>
    <w:rsid w:val="001247F1"/>
    <w:rsid w:val="00126350"/>
    <w:rsid w:val="00126F8C"/>
    <w:rsid w:val="00134251"/>
    <w:rsid w:val="00134DB7"/>
    <w:rsid w:val="00143D9D"/>
    <w:rsid w:val="001443FD"/>
    <w:rsid w:val="00144EB6"/>
    <w:rsid w:val="00146FAE"/>
    <w:rsid w:val="00152247"/>
    <w:rsid w:val="00154C2E"/>
    <w:rsid w:val="0015537B"/>
    <w:rsid w:val="00156E7F"/>
    <w:rsid w:val="001575B1"/>
    <w:rsid w:val="001675B2"/>
    <w:rsid w:val="0016761B"/>
    <w:rsid w:val="00167C9C"/>
    <w:rsid w:val="00167ED6"/>
    <w:rsid w:val="001733BC"/>
    <w:rsid w:val="00182DAE"/>
    <w:rsid w:val="0018574A"/>
    <w:rsid w:val="001861B7"/>
    <w:rsid w:val="001865D8"/>
    <w:rsid w:val="001911E8"/>
    <w:rsid w:val="00193176"/>
    <w:rsid w:val="001937C4"/>
    <w:rsid w:val="0019380E"/>
    <w:rsid w:val="00195B6E"/>
    <w:rsid w:val="00197412"/>
    <w:rsid w:val="001A0FE9"/>
    <w:rsid w:val="001A2825"/>
    <w:rsid w:val="001A2FB7"/>
    <w:rsid w:val="001B22D7"/>
    <w:rsid w:val="001B256D"/>
    <w:rsid w:val="001B259E"/>
    <w:rsid w:val="001B3463"/>
    <w:rsid w:val="001C1A3D"/>
    <w:rsid w:val="001C3033"/>
    <w:rsid w:val="001C4C60"/>
    <w:rsid w:val="001C5373"/>
    <w:rsid w:val="001C5CC5"/>
    <w:rsid w:val="001C693C"/>
    <w:rsid w:val="001D2325"/>
    <w:rsid w:val="001D42BA"/>
    <w:rsid w:val="001D4AFB"/>
    <w:rsid w:val="001D52FB"/>
    <w:rsid w:val="001D7603"/>
    <w:rsid w:val="001E1A5F"/>
    <w:rsid w:val="001E1FA8"/>
    <w:rsid w:val="001E2764"/>
    <w:rsid w:val="001E4EDB"/>
    <w:rsid w:val="001F0AAD"/>
    <w:rsid w:val="001F3AAF"/>
    <w:rsid w:val="001F55A4"/>
    <w:rsid w:val="001F7352"/>
    <w:rsid w:val="002006D9"/>
    <w:rsid w:val="00202127"/>
    <w:rsid w:val="00202C37"/>
    <w:rsid w:val="002054A2"/>
    <w:rsid w:val="00210306"/>
    <w:rsid w:val="00211D84"/>
    <w:rsid w:val="00212258"/>
    <w:rsid w:val="0021495E"/>
    <w:rsid w:val="00217034"/>
    <w:rsid w:val="002225FF"/>
    <w:rsid w:val="0022344B"/>
    <w:rsid w:val="00223563"/>
    <w:rsid w:val="0022732B"/>
    <w:rsid w:val="002325A5"/>
    <w:rsid w:val="00232793"/>
    <w:rsid w:val="00233E63"/>
    <w:rsid w:val="00235F37"/>
    <w:rsid w:val="00237D82"/>
    <w:rsid w:val="00240503"/>
    <w:rsid w:val="002436E1"/>
    <w:rsid w:val="00243B14"/>
    <w:rsid w:val="00245C8F"/>
    <w:rsid w:val="00250777"/>
    <w:rsid w:val="00250980"/>
    <w:rsid w:val="00251D11"/>
    <w:rsid w:val="00252FD7"/>
    <w:rsid w:val="00253CFB"/>
    <w:rsid w:val="00255578"/>
    <w:rsid w:val="00256641"/>
    <w:rsid w:val="002617D1"/>
    <w:rsid w:val="00262EA6"/>
    <w:rsid w:val="00265DD9"/>
    <w:rsid w:val="0026739F"/>
    <w:rsid w:val="00270C1E"/>
    <w:rsid w:val="00270C5E"/>
    <w:rsid w:val="00270E99"/>
    <w:rsid w:val="0027239B"/>
    <w:rsid w:val="0027584E"/>
    <w:rsid w:val="00277E18"/>
    <w:rsid w:val="002800F6"/>
    <w:rsid w:val="00280120"/>
    <w:rsid w:val="002854F2"/>
    <w:rsid w:val="002875D4"/>
    <w:rsid w:val="00290CEB"/>
    <w:rsid w:val="00291AC5"/>
    <w:rsid w:val="00292086"/>
    <w:rsid w:val="002920FB"/>
    <w:rsid w:val="00292431"/>
    <w:rsid w:val="00292641"/>
    <w:rsid w:val="00292D12"/>
    <w:rsid w:val="00294B7C"/>
    <w:rsid w:val="002A4EFA"/>
    <w:rsid w:val="002A507A"/>
    <w:rsid w:val="002A5640"/>
    <w:rsid w:val="002B2588"/>
    <w:rsid w:val="002B3D65"/>
    <w:rsid w:val="002B41B0"/>
    <w:rsid w:val="002C13C3"/>
    <w:rsid w:val="002C580F"/>
    <w:rsid w:val="002C71D9"/>
    <w:rsid w:val="002D0495"/>
    <w:rsid w:val="002D05E4"/>
    <w:rsid w:val="002D26B4"/>
    <w:rsid w:val="002D440B"/>
    <w:rsid w:val="002D4D2E"/>
    <w:rsid w:val="002D5B7B"/>
    <w:rsid w:val="002D6B8B"/>
    <w:rsid w:val="002E18C9"/>
    <w:rsid w:val="002E326C"/>
    <w:rsid w:val="002E4FE5"/>
    <w:rsid w:val="002E6DFF"/>
    <w:rsid w:val="002E76F3"/>
    <w:rsid w:val="002F000A"/>
    <w:rsid w:val="002F7CF2"/>
    <w:rsid w:val="00303542"/>
    <w:rsid w:val="00304744"/>
    <w:rsid w:val="0030795E"/>
    <w:rsid w:val="00310186"/>
    <w:rsid w:val="0031068C"/>
    <w:rsid w:val="003110A8"/>
    <w:rsid w:val="003143AC"/>
    <w:rsid w:val="003155BB"/>
    <w:rsid w:val="00315BA6"/>
    <w:rsid w:val="00317B7B"/>
    <w:rsid w:val="003222AB"/>
    <w:rsid w:val="003259B0"/>
    <w:rsid w:val="003306EC"/>
    <w:rsid w:val="0033221D"/>
    <w:rsid w:val="00333535"/>
    <w:rsid w:val="00341712"/>
    <w:rsid w:val="003508A4"/>
    <w:rsid w:val="003533FF"/>
    <w:rsid w:val="00354349"/>
    <w:rsid w:val="00354354"/>
    <w:rsid w:val="003547AD"/>
    <w:rsid w:val="0035547C"/>
    <w:rsid w:val="00356F48"/>
    <w:rsid w:val="003602A6"/>
    <w:rsid w:val="00361FA9"/>
    <w:rsid w:val="00364CC6"/>
    <w:rsid w:val="00364F0F"/>
    <w:rsid w:val="00367F03"/>
    <w:rsid w:val="00367FFC"/>
    <w:rsid w:val="003703BA"/>
    <w:rsid w:val="003724DA"/>
    <w:rsid w:val="003741E4"/>
    <w:rsid w:val="003742DE"/>
    <w:rsid w:val="00376019"/>
    <w:rsid w:val="003767FC"/>
    <w:rsid w:val="00382105"/>
    <w:rsid w:val="00385152"/>
    <w:rsid w:val="00391E71"/>
    <w:rsid w:val="00395DCB"/>
    <w:rsid w:val="00397AFC"/>
    <w:rsid w:val="00397CF1"/>
    <w:rsid w:val="003A4FE6"/>
    <w:rsid w:val="003A7702"/>
    <w:rsid w:val="003B4741"/>
    <w:rsid w:val="003B5D4D"/>
    <w:rsid w:val="003B6AC8"/>
    <w:rsid w:val="003C0482"/>
    <w:rsid w:val="003C1B8E"/>
    <w:rsid w:val="003C25FA"/>
    <w:rsid w:val="003C29D2"/>
    <w:rsid w:val="003C57A5"/>
    <w:rsid w:val="003C602E"/>
    <w:rsid w:val="003C667F"/>
    <w:rsid w:val="003D00EC"/>
    <w:rsid w:val="003D131D"/>
    <w:rsid w:val="003D2360"/>
    <w:rsid w:val="003D365B"/>
    <w:rsid w:val="003D4A5B"/>
    <w:rsid w:val="003D6499"/>
    <w:rsid w:val="003D653F"/>
    <w:rsid w:val="003D6CDF"/>
    <w:rsid w:val="003D7F7F"/>
    <w:rsid w:val="003E5E02"/>
    <w:rsid w:val="003E619B"/>
    <w:rsid w:val="004015CF"/>
    <w:rsid w:val="00405846"/>
    <w:rsid w:val="00407107"/>
    <w:rsid w:val="004104CB"/>
    <w:rsid w:val="004105D8"/>
    <w:rsid w:val="00410BDA"/>
    <w:rsid w:val="00410FA0"/>
    <w:rsid w:val="0041147C"/>
    <w:rsid w:val="00414B79"/>
    <w:rsid w:val="00415095"/>
    <w:rsid w:val="00415850"/>
    <w:rsid w:val="004162C0"/>
    <w:rsid w:val="00416D69"/>
    <w:rsid w:val="00417B3A"/>
    <w:rsid w:val="00421E12"/>
    <w:rsid w:val="004264E3"/>
    <w:rsid w:val="004315E7"/>
    <w:rsid w:val="00432382"/>
    <w:rsid w:val="004328EA"/>
    <w:rsid w:val="00432974"/>
    <w:rsid w:val="00436422"/>
    <w:rsid w:val="004364D7"/>
    <w:rsid w:val="00437900"/>
    <w:rsid w:val="00437F89"/>
    <w:rsid w:val="004407BC"/>
    <w:rsid w:val="00444AC5"/>
    <w:rsid w:val="004467C7"/>
    <w:rsid w:val="004533AA"/>
    <w:rsid w:val="00453BE2"/>
    <w:rsid w:val="00454196"/>
    <w:rsid w:val="00455CAE"/>
    <w:rsid w:val="0045615E"/>
    <w:rsid w:val="00460AD8"/>
    <w:rsid w:val="00460D62"/>
    <w:rsid w:val="00460EFB"/>
    <w:rsid w:val="00462B4A"/>
    <w:rsid w:val="00470114"/>
    <w:rsid w:val="00472D40"/>
    <w:rsid w:val="00474BA9"/>
    <w:rsid w:val="00482F4F"/>
    <w:rsid w:val="00484391"/>
    <w:rsid w:val="00486472"/>
    <w:rsid w:val="00487DA2"/>
    <w:rsid w:val="00491424"/>
    <w:rsid w:val="0049235F"/>
    <w:rsid w:val="0049331D"/>
    <w:rsid w:val="00493A93"/>
    <w:rsid w:val="00496DC3"/>
    <w:rsid w:val="004A0BCC"/>
    <w:rsid w:val="004A10B9"/>
    <w:rsid w:val="004A1B6E"/>
    <w:rsid w:val="004A3EBB"/>
    <w:rsid w:val="004A693F"/>
    <w:rsid w:val="004B122B"/>
    <w:rsid w:val="004B2813"/>
    <w:rsid w:val="004C3E4B"/>
    <w:rsid w:val="004C3EF6"/>
    <w:rsid w:val="004C48F3"/>
    <w:rsid w:val="004D13AE"/>
    <w:rsid w:val="004D5F98"/>
    <w:rsid w:val="004E05FD"/>
    <w:rsid w:val="004E1DF4"/>
    <w:rsid w:val="004E5702"/>
    <w:rsid w:val="004F269A"/>
    <w:rsid w:val="004F35FA"/>
    <w:rsid w:val="004F43EA"/>
    <w:rsid w:val="004F5360"/>
    <w:rsid w:val="00500EDA"/>
    <w:rsid w:val="0050509D"/>
    <w:rsid w:val="00512526"/>
    <w:rsid w:val="0051265C"/>
    <w:rsid w:val="005140D1"/>
    <w:rsid w:val="00514327"/>
    <w:rsid w:val="005173F8"/>
    <w:rsid w:val="00521401"/>
    <w:rsid w:val="00521DB8"/>
    <w:rsid w:val="00523A70"/>
    <w:rsid w:val="00523C3E"/>
    <w:rsid w:val="005309EE"/>
    <w:rsid w:val="0053320C"/>
    <w:rsid w:val="005367FA"/>
    <w:rsid w:val="00540F7B"/>
    <w:rsid w:val="00541B7B"/>
    <w:rsid w:val="005441D6"/>
    <w:rsid w:val="00544866"/>
    <w:rsid w:val="0055292A"/>
    <w:rsid w:val="005532FB"/>
    <w:rsid w:val="005537C1"/>
    <w:rsid w:val="00555EA8"/>
    <w:rsid w:val="005568E7"/>
    <w:rsid w:val="0055755A"/>
    <w:rsid w:val="0055795E"/>
    <w:rsid w:val="0056023C"/>
    <w:rsid w:val="00562F19"/>
    <w:rsid w:val="005631DE"/>
    <w:rsid w:val="00563D4D"/>
    <w:rsid w:val="00566450"/>
    <w:rsid w:val="00576B77"/>
    <w:rsid w:val="00585152"/>
    <w:rsid w:val="0059126A"/>
    <w:rsid w:val="005929FB"/>
    <w:rsid w:val="005939D5"/>
    <w:rsid w:val="00594042"/>
    <w:rsid w:val="0059756A"/>
    <w:rsid w:val="00597E2B"/>
    <w:rsid w:val="005A520D"/>
    <w:rsid w:val="005A77C2"/>
    <w:rsid w:val="005A7DCC"/>
    <w:rsid w:val="005B1B77"/>
    <w:rsid w:val="005B31AD"/>
    <w:rsid w:val="005B35D5"/>
    <w:rsid w:val="005B3F27"/>
    <w:rsid w:val="005B50BC"/>
    <w:rsid w:val="005B7757"/>
    <w:rsid w:val="005C0262"/>
    <w:rsid w:val="005C38F4"/>
    <w:rsid w:val="005C43BC"/>
    <w:rsid w:val="005C451D"/>
    <w:rsid w:val="005C6A7A"/>
    <w:rsid w:val="005C799B"/>
    <w:rsid w:val="005D211A"/>
    <w:rsid w:val="005D27DE"/>
    <w:rsid w:val="005D2EB8"/>
    <w:rsid w:val="005D4BB6"/>
    <w:rsid w:val="005D5AE1"/>
    <w:rsid w:val="005D67AA"/>
    <w:rsid w:val="005D6BBF"/>
    <w:rsid w:val="005E0445"/>
    <w:rsid w:val="005E1560"/>
    <w:rsid w:val="005E3117"/>
    <w:rsid w:val="005E3C3E"/>
    <w:rsid w:val="005E59F7"/>
    <w:rsid w:val="005E5DEB"/>
    <w:rsid w:val="005E7E2D"/>
    <w:rsid w:val="005F4599"/>
    <w:rsid w:val="005F475F"/>
    <w:rsid w:val="005F4A75"/>
    <w:rsid w:val="005F4C64"/>
    <w:rsid w:val="005F735A"/>
    <w:rsid w:val="005F7BB6"/>
    <w:rsid w:val="005F7D89"/>
    <w:rsid w:val="00600848"/>
    <w:rsid w:val="00602402"/>
    <w:rsid w:val="00605204"/>
    <w:rsid w:val="006075B6"/>
    <w:rsid w:val="0061006E"/>
    <w:rsid w:val="00610375"/>
    <w:rsid w:val="00610777"/>
    <w:rsid w:val="00611388"/>
    <w:rsid w:val="00611976"/>
    <w:rsid w:val="00611EBA"/>
    <w:rsid w:val="00616FF6"/>
    <w:rsid w:val="00620D12"/>
    <w:rsid w:val="00622398"/>
    <w:rsid w:val="00624C33"/>
    <w:rsid w:val="006254DB"/>
    <w:rsid w:val="006255E6"/>
    <w:rsid w:val="0062583C"/>
    <w:rsid w:val="00627D36"/>
    <w:rsid w:val="00627E8D"/>
    <w:rsid w:val="0063123B"/>
    <w:rsid w:val="00636261"/>
    <w:rsid w:val="00636C54"/>
    <w:rsid w:val="00641786"/>
    <w:rsid w:val="006436BB"/>
    <w:rsid w:val="006453B6"/>
    <w:rsid w:val="00646628"/>
    <w:rsid w:val="00646B37"/>
    <w:rsid w:val="00646FC6"/>
    <w:rsid w:val="0065172F"/>
    <w:rsid w:val="0065179F"/>
    <w:rsid w:val="00651C25"/>
    <w:rsid w:val="006533BE"/>
    <w:rsid w:val="00655277"/>
    <w:rsid w:val="00655794"/>
    <w:rsid w:val="00656231"/>
    <w:rsid w:val="006626F8"/>
    <w:rsid w:val="00665000"/>
    <w:rsid w:val="00665C4D"/>
    <w:rsid w:val="00667D9E"/>
    <w:rsid w:val="006706EC"/>
    <w:rsid w:val="0067125F"/>
    <w:rsid w:val="006769CB"/>
    <w:rsid w:val="00676F66"/>
    <w:rsid w:val="00680420"/>
    <w:rsid w:val="006810A4"/>
    <w:rsid w:val="00681A6A"/>
    <w:rsid w:val="00681B9E"/>
    <w:rsid w:val="00682273"/>
    <w:rsid w:val="0068386A"/>
    <w:rsid w:val="00684F05"/>
    <w:rsid w:val="00685DA9"/>
    <w:rsid w:val="00687B04"/>
    <w:rsid w:val="00690977"/>
    <w:rsid w:val="0069137D"/>
    <w:rsid w:val="00691B4E"/>
    <w:rsid w:val="00692432"/>
    <w:rsid w:val="00694D14"/>
    <w:rsid w:val="00695C4F"/>
    <w:rsid w:val="006A194C"/>
    <w:rsid w:val="006A1E61"/>
    <w:rsid w:val="006A44BC"/>
    <w:rsid w:val="006A5D61"/>
    <w:rsid w:val="006B0E2C"/>
    <w:rsid w:val="006B1BF0"/>
    <w:rsid w:val="006B3CD1"/>
    <w:rsid w:val="006B7086"/>
    <w:rsid w:val="006C2E38"/>
    <w:rsid w:val="006C346D"/>
    <w:rsid w:val="006C48AA"/>
    <w:rsid w:val="006C497D"/>
    <w:rsid w:val="006C610A"/>
    <w:rsid w:val="006C7B96"/>
    <w:rsid w:val="006D2D49"/>
    <w:rsid w:val="006D3641"/>
    <w:rsid w:val="006D3DD0"/>
    <w:rsid w:val="006E0558"/>
    <w:rsid w:val="006E16BB"/>
    <w:rsid w:val="006E1914"/>
    <w:rsid w:val="006E2CED"/>
    <w:rsid w:val="006E4EB5"/>
    <w:rsid w:val="006E6D0D"/>
    <w:rsid w:val="006F0222"/>
    <w:rsid w:val="006F1423"/>
    <w:rsid w:val="006F4FDC"/>
    <w:rsid w:val="00702E7D"/>
    <w:rsid w:val="00705648"/>
    <w:rsid w:val="0070669A"/>
    <w:rsid w:val="0071199B"/>
    <w:rsid w:val="00712DFF"/>
    <w:rsid w:val="00713E5B"/>
    <w:rsid w:val="007168D1"/>
    <w:rsid w:val="00723D23"/>
    <w:rsid w:val="007303ED"/>
    <w:rsid w:val="00730719"/>
    <w:rsid w:val="0073182D"/>
    <w:rsid w:val="00731AEC"/>
    <w:rsid w:val="007329A6"/>
    <w:rsid w:val="00736A8A"/>
    <w:rsid w:val="00736F07"/>
    <w:rsid w:val="00741CB5"/>
    <w:rsid w:val="00743678"/>
    <w:rsid w:val="00750059"/>
    <w:rsid w:val="00751349"/>
    <w:rsid w:val="0075246D"/>
    <w:rsid w:val="00752E03"/>
    <w:rsid w:val="00754596"/>
    <w:rsid w:val="00754CB1"/>
    <w:rsid w:val="00755608"/>
    <w:rsid w:val="00760131"/>
    <w:rsid w:val="007608C9"/>
    <w:rsid w:val="007610B8"/>
    <w:rsid w:val="00761C51"/>
    <w:rsid w:val="007636A5"/>
    <w:rsid w:val="00766F36"/>
    <w:rsid w:val="00767775"/>
    <w:rsid w:val="00770578"/>
    <w:rsid w:val="0077390F"/>
    <w:rsid w:val="00774057"/>
    <w:rsid w:val="00774E33"/>
    <w:rsid w:val="007814C3"/>
    <w:rsid w:val="00782269"/>
    <w:rsid w:val="00785B16"/>
    <w:rsid w:val="00787A5F"/>
    <w:rsid w:val="00790A9B"/>
    <w:rsid w:val="00792EE7"/>
    <w:rsid w:val="00793EA8"/>
    <w:rsid w:val="007A06E1"/>
    <w:rsid w:val="007A6BA4"/>
    <w:rsid w:val="007B1D07"/>
    <w:rsid w:val="007B79AF"/>
    <w:rsid w:val="007C40AF"/>
    <w:rsid w:val="007C7189"/>
    <w:rsid w:val="007D59B8"/>
    <w:rsid w:val="007E03B2"/>
    <w:rsid w:val="007E2BBE"/>
    <w:rsid w:val="007E2D85"/>
    <w:rsid w:val="007E2EA9"/>
    <w:rsid w:val="007E3030"/>
    <w:rsid w:val="007E525E"/>
    <w:rsid w:val="007E554F"/>
    <w:rsid w:val="007F0DDF"/>
    <w:rsid w:val="007F1CBC"/>
    <w:rsid w:val="007F1D02"/>
    <w:rsid w:val="007F2623"/>
    <w:rsid w:val="007F28BF"/>
    <w:rsid w:val="007F4200"/>
    <w:rsid w:val="007F451C"/>
    <w:rsid w:val="007F6156"/>
    <w:rsid w:val="007F6C8D"/>
    <w:rsid w:val="008000A6"/>
    <w:rsid w:val="0080408D"/>
    <w:rsid w:val="00806D11"/>
    <w:rsid w:val="00811C1A"/>
    <w:rsid w:val="0081282C"/>
    <w:rsid w:val="008138A6"/>
    <w:rsid w:val="008149E2"/>
    <w:rsid w:val="0082048B"/>
    <w:rsid w:val="008228FE"/>
    <w:rsid w:val="00822AB7"/>
    <w:rsid w:val="00824724"/>
    <w:rsid w:val="008253EC"/>
    <w:rsid w:val="00825CFD"/>
    <w:rsid w:val="00825EAB"/>
    <w:rsid w:val="00831BD3"/>
    <w:rsid w:val="00833EE2"/>
    <w:rsid w:val="00835CA6"/>
    <w:rsid w:val="00840368"/>
    <w:rsid w:val="00840BE5"/>
    <w:rsid w:val="008458B3"/>
    <w:rsid w:val="00847F27"/>
    <w:rsid w:val="00851C7E"/>
    <w:rsid w:val="00853791"/>
    <w:rsid w:val="00857DA6"/>
    <w:rsid w:val="008651DC"/>
    <w:rsid w:val="00866383"/>
    <w:rsid w:val="00866671"/>
    <w:rsid w:val="00871D57"/>
    <w:rsid w:val="008743F4"/>
    <w:rsid w:val="00874D81"/>
    <w:rsid w:val="00881EC5"/>
    <w:rsid w:val="008839A3"/>
    <w:rsid w:val="008845BB"/>
    <w:rsid w:val="00884EB9"/>
    <w:rsid w:val="0088547C"/>
    <w:rsid w:val="00885F2D"/>
    <w:rsid w:val="00890DC9"/>
    <w:rsid w:val="008910AD"/>
    <w:rsid w:val="008910DF"/>
    <w:rsid w:val="0089118F"/>
    <w:rsid w:val="0089178C"/>
    <w:rsid w:val="00891FED"/>
    <w:rsid w:val="00893C14"/>
    <w:rsid w:val="008948C6"/>
    <w:rsid w:val="00894F2F"/>
    <w:rsid w:val="00897CDE"/>
    <w:rsid w:val="008A223F"/>
    <w:rsid w:val="008A2B48"/>
    <w:rsid w:val="008A4236"/>
    <w:rsid w:val="008A6D79"/>
    <w:rsid w:val="008B0CFB"/>
    <w:rsid w:val="008B62C9"/>
    <w:rsid w:val="008C212D"/>
    <w:rsid w:val="008C7505"/>
    <w:rsid w:val="008C7DF3"/>
    <w:rsid w:val="008D009E"/>
    <w:rsid w:val="008D24A3"/>
    <w:rsid w:val="008D2C0D"/>
    <w:rsid w:val="008D31AA"/>
    <w:rsid w:val="008D3D3E"/>
    <w:rsid w:val="008D453F"/>
    <w:rsid w:val="008D719A"/>
    <w:rsid w:val="008D7A3B"/>
    <w:rsid w:val="008E2EC5"/>
    <w:rsid w:val="008E7C74"/>
    <w:rsid w:val="008F0A31"/>
    <w:rsid w:val="008F45D1"/>
    <w:rsid w:val="008F45E6"/>
    <w:rsid w:val="008F4FAF"/>
    <w:rsid w:val="008F6198"/>
    <w:rsid w:val="008F68BB"/>
    <w:rsid w:val="008F775D"/>
    <w:rsid w:val="009022CD"/>
    <w:rsid w:val="009060C3"/>
    <w:rsid w:val="00915AAF"/>
    <w:rsid w:val="00915EF7"/>
    <w:rsid w:val="009162FA"/>
    <w:rsid w:val="00916692"/>
    <w:rsid w:val="00920526"/>
    <w:rsid w:val="00925485"/>
    <w:rsid w:val="009260CA"/>
    <w:rsid w:val="0092734F"/>
    <w:rsid w:val="00932AEE"/>
    <w:rsid w:val="00934A33"/>
    <w:rsid w:val="00935069"/>
    <w:rsid w:val="00937263"/>
    <w:rsid w:val="009378CC"/>
    <w:rsid w:val="00940D8E"/>
    <w:rsid w:val="00941935"/>
    <w:rsid w:val="009424A5"/>
    <w:rsid w:val="00942988"/>
    <w:rsid w:val="009451F2"/>
    <w:rsid w:val="00946226"/>
    <w:rsid w:val="00957C7C"/>
    <w:rsid w:val="00960936"/>
    <w:rsid w:val="0097166E"/>
    <w:rsid w:val="00971C18"/>
    <w:rsid w:val="00973C3C"/>
    <w:rsid w:val="0098007D"/>
    <w:rsid w:val="00985B1B"/>
    <w:rsid w:val="009861FD"/>
    <w:rsid w:val="00990304"/>
    <w:rsid w:val="009913F8"/>
    <w:rsid w:val="009932F4"/>
    <w:rsid w:val="00994635"/>
    <w:rsid w:val="00995290"/>
    <w:rsid w:val="00995B02"/>
    <w:rsid w:val="009A4110"/>
    <w:rsid w:val="009A4328"/>
    <w:rsid w:val="009A4E83"/>
    <w:rsid w:val="009B2DA9"/>
    <w:rsid w:val="009B3E71"/>
    <w:rsid w:val="009B5706"/>
    <w:rsid w:val="009C33FB"/>
    <w:rsid w:val="009C34C3"/>
    <w:rsid w:val="009C685D"/>
    <w:rsid w:val="009D1912"/>
    <w:rsid w:val="009D1BD1"/>
    <w:rsid w:val="009D2C58"/>
    <w:rsid w:val="009D3A94"/>
    <w:rsid w:val="009D5D6A"/>
    <w:rsid w:val="009E096A"/>
    <w:rsid w:val="009E5280"/>
    <w:rsid w:val="009F0FB1"/>
    <w:rsid w:val="009F15FA"/>
    <w:rsid w:val="009F64B5"/>
    <w:rsid w:val="009F6FCF"/>
    <w:rsid w:val="009F7817"/>
    <w:rsid w:val="00A03C72"/>
    <w:rsid w:val="00A055C8"/>
    <w:rsid w:val="00A14454"/>
    <w:rsid w:val="00A14975"/>
    <w:rsid w:val="00A1581B"/>
    <w:rsid w:val="00A21F29"/>
    <w:rsid w:val="00A2455D"/>
    <w:rsid w:val="00A25B16"/>
    <w:rsid w:val="00A25F95"/>
    <w:rsid w:val="00A27285"/>
    <w:rsid w:val="00A30C77"/>
    <w:rsid w:val="00A32D90"/>
    <w:rsid w:val="00A33DBF"/>
    <w:rsid w:val="00A36A73"/>
    <w:rsid w:val="00A41646"/>
    <w:rsid w:val="00A4246C"/>
    <w:rsid w:val="00A51B03"/>
    <w:rsid w:val="00A51EB4"/>
    <w:rsid w:val="00A52664"/>
    <w:rsid w:val="00A52E05"/>
    <w:rsid w:val="00A5553B"/>
    <w:rsid w:val="00A5620C"/>
    <w:rsid w:val="00A5638A"/>
    <w:rsid w:val="00A56CE6"/>
    <w:rsid w:val="00A60B72"/>
    <w:rsid w:val="00A62DA3"/>
    <w:rsid w:val="00A62F0D"/>
    <w:rsid w:val="00A637F7"/>
    <w:rsid w:val="00A6485A"/>
    <w:rsid w:val="00A70EEB"/>
    <w:rsid w:val="00A714D3"/>
    <w:rsid w:val="00A71BB7"/>
    <w:rsid w:val="00A76F84"/>
    <w:rsid w:val="00A81001"/>
    <w:rsid w:val="00A8159B"/>
    <w:rsid w:val="00A81FC3"/>
    <w:rsid w:val="00A858F2"/>
    <w:rsid w:val="00A85A49"/>
    <w:rsid w:val="00A91C2D"/>
    <w:rsid w:val="00A92FC8"/>
    <w:rsid w:val="00A931CC"/>
    <w:rsid w:val="00A94D39"/>
    <w:rsid w:val="00A963E4"/>
    <w:rsid w:val="00AA03ED"/>
    <w:rsid w:val="00AA121D"/>
    <w:rsid w:val="00AA38BF"/>
    <w:rsid w:val="00AB4D26"/>
    <w:rsid w:val="00AB6636"/>
    <w:rsid w:val="00AB7D7F"/>
    <w:rsid w:val="00AC1914"/>
    <w:rsid w:val="00AC1F59"/>
    <w:rsid w:val="00AC5636"/>
    <w:rsid w:val="00AC6B12"/>
    <w:rsid w:val="00AD2760"/>
    <w:rsid w:val="00AD41ED"/>
    <w:rsid w:val="00AD47BB"/>
    <w:rsid w:val="00AD4A23"/>
    <w:rsid w:val="00AD4BEB"/>
    <w:rsid w:val="00AD50C2"/>
    <w:rsid w:val="00AD630A"/>
    <w:rsid w:val="00AD755B"/>
    <w:rsid w:val="00AD7DD1"/>
    <w:rsid w:val="00AE3EBE"/>
    <w:rsid w:val="00AF2964"/>
    <w:rsid w:val="00AF3783"/>
    <w:rsid w:val="00AF4FF8"/>
    <w:rsid w:val="00AF50E3"/>
    <w:rsid w:val="00AF7893"/>
    <w:rsid w:val="00B02D73"/>
    <w:rsid w:val="00B0352D"/>
    <w:rsid w:val="00B0394B"/>
    <w:rsid w:val="00B03D17"/>
    <w:rsid w:val="00B046EB"/>
    <w:rsid w:val="00B049BE"/>
    <w:rsid w:val="00B068A1"/>
    <w:rsid w:val="00B07EA0"/>
    <w:rsid w:val="00B12E4D"/>
    <w:rsid w:val="00B14FCD"/>
    <w:rsid w:val="00B156AE"/>
    <w:rsid w:val="00B177B6"/>
    <w:rsid w:val="00B20ADA"/>
    <w:rsid w:val="00B20CD8"/>
    <w:rsid w:val="00B22719"/>
    <w:rsid w:val="00B22C3D"/>
    <w:rsid w:val="00B238CD"/>
    <w:rsid w:val="00B26B60"/>
    <w:rsid w:val="00B27489"/>
    <w:rsid w:val="00B35F6A"/>
    <w:rsid w:val="00B40723"/>
    <w:rsid w:val="00B416D7"/>
    <w:rsid w:val="00B43281"/>
    <w:rsid w:val="00B46018"/>
    <w:rsid w:val="00B46A4D"/>
    <w:rsid w:val="00B47499"/>
    <w:rsid w:val="00B50CA6"/>
    <w:rsid w:val="00B52CCB"/>
    <w:rsid w:val="00B52FAD"/>
    <w:rsid w:val="00B54EDF"/>
    <w:rsid w:val="00B5512B"/>
    <w:rsid w:val="00B55747"/>
    <w:rsid w:val="00B56AD7"/>
    <w:rsid w:val="00B56C92"/>
    <w:rsid w:val="00B5777C"/>
    <w:rsid w:val="00B57DE2"/>
    <w:rsid w:val="00B72FA5"/>
    <w:rsid w:val="00B761B6"/>
    <w:rsid w:val="00B76D13"/>
    <w:rsid w:val="00B76D3D"/>
    <w:rsid w:val="00B7743C"/>
    <w:rsid w:val="00B81079"/>
    <w:rsid w:val="00B84FB9"/>
    <w:rsid w:val="00B857AC"/>
    <w:rsid w:val="00B85BA6"/>
    <w:rsid w:val="00B87D5D"/>
    <w:rsid w:val="00B91E13"/>
    <w:rsid w:val="00B93C5D"/>
    <w:rsid w:val="00B93E7D"/>
    <w:rsid w:val="00B94CF7"/>
    <w:rsid w:val="00B95BAE"/>
    <w:rsid w:val="00B95F5C"/>
    <w:rsid w:val="00B95FA3"/>
    <w:rsid w:val="00B96A0C"/>
    <w:rsid w:val="00B97351"/>
    <w:rsid w:val="00BA3CCC"/>
    <w:rsid w:val="00BA4DC5"/>
    <w:rsid w:val="00BA56BD"/>
    <w:rsid w:val="00BA6F4F"/>
    <w:rsid w:val="00BB355B"/>
    <w:rsid w:val="00BB38F7"/>
    <w:rsid w:val="00BB6468"/>
    <w:rsid w:val="00BC1C79"/>
    <w:rsid w:val="00BC267D"/>
    <w:rsid w:val="00BC44B7"/>
    <w:rsid w:val="00BC5368"/>
    <w:rsid w:val="00BD024D"/>
    <w:rsid w:val="00BD17F2"/>
    <w:rsid w:val="00BD2DF6"/>
    <w:rsid w:val="00BD3525"/>
    <w:rsid w:val="00BD43C3"/>
    <w:rsid w:val="00BD4685"/>
    <w:rsid w:val="00BD7661"/>
    <w:rsid w:val="00BD76DA"/>
    <w:rsid w:val="00BE13B3"/>
    <w:rsid w:val="00BE38D3"/>
    <w:rsid w:val="00BE535D"/>
    <w:rsid w:val="00BF1EDA"/>
    <w:rsid w:val="00BF2DA3"/>
    <w:rsid w:val="00BF3EE9"/>
    <w:rsid w:val="00BF5C26"/>
    <w:rsid w:val="00C01915"/>
    <w:rsid w:val="00C01A43"/>
    <w:rsid w:val="00C0363C"/>
    <w:rsid w:val="00C0703C"/>
    <w:rsid w:val="00C075E8"/>
    <w:rsid w:val="00C10CC4"/>
    <w:rsid w:val="00C1100A"/>
    <w:rsid w:val="00C12FE8"/>
    <w:rsid w:val="00C1482F"/>
    <w:rsid w:val="00C175BE"/>
    <w:rsid w:val="00C202AD"/>
    <w:rsid w:val="00C20D92"/>
    <w:rsid w:val="00C20E94"/>
    <w:rsid w:val="00C23B89"/>
    <w:rsid w:val="00C25000"/>
    <w:rsid w:val="00C256F1"/>
    <w:rsid w:val="00C25DFC"/>
    <w:rsid w:val="00C30052"/>
    <w:rsid w:val="00C3252E"/>
    <w:rsid w:val="00C32E91"/>
    <w:rsid w:val="00C33EF0"/>
    <w:rsid w:val="00C34349"/>
    <w:rsid w:val="00C34DEE"/>
    <w:rsid w:val="00C36C1C"/>
    <w:rsid w:val="00C42200"/>
    <w:rsid w:val="00C443A2"/>
    <w:rsid w:val="00C4682B"/>
    <w:rsid w:val="00C559B3"/>
    <w:rsid w:val="00C57062"/>
    <w:rsid w:val="00C63D84"/>
    <w:rsid w:val="00C70F81"/>
    <w:rsid w:val="00C71B61"/>
    <w:rsid w:val="00C728F7"/>
    <w:rsid w:val="00C735D0"/>
    <w:rsid w:val="00C753B4"/>
    <w:rsid w:val="00C76309"/>
    <w:rsid w:val="00C77C3C"/>
    <w:rsid w:val="00C815DC"/>
    <w:rsid w:val="00C8211C"/>
    <w:rsid w:val="00C8644A"/>
    <w:rsid w:val="00C90EB6"/>
    <w:rsid w:val="00C922AD"/>
    <w:rsid w:val="00C933E1"/>
    <w:rsid w:val="00C93B15"/>
    <w:rsid w:val="00C952B4"/>
    <w:rsid w:val="00C96CB9"/>
    <w:rsid w:val="00CA3E5A"/>
    <w:rsid w:val="00CA4111"/>
    <w:rsid w:val="00CA4D7C"/>
    <w:rsid w:val="00CA518F"/>
    <w:rsid w:val="00CA5D9E"/>
    <w:rsid w:val="00CA6E00"/>
    <w:rsid w:val="00CB6138"/>
    <w:rsid w:val="00CB76E8"/>
    <w:rsid w:val="00CC1B1E"/>
    <w:rsid w:val="00CC3035"/>
    <w:rsid w:val="00CC4F3F"/>
    <w:rsid w:val="00CD12D7"/>
    <w:rsid w:val="00CD1F8F"/>
    <w:rsid w:val="00CD29CC"/>
    <w:rsid w:val="00CD2C7C"/>
    <w:rsid w:val="00CD60A6"/>
    <w:rsid w:val="00CD6890"/>
    <w:rsid w:val="00CD7363"/>
    <w:rsid w:val="00CD7893"/>
    <w:rsid w:val="00CE0C69"/>
    <w:rsid w:val="00CE14E5"/>
    <w:rsid w:val="00CE1696"/>
    <w:rsid w:val="00CE1A43"/>
    <w:rsid w:val="00CE2CED"/>
    <w:rsid w:val="00CE660C"/>
    <w:rsid w:val="00CF0655"/>
    <w:rsid w:val="00CF3B0C"/>
    <w:rsid w:val="00D01858"/>
    <w:rsid w:val="00D046D4"/>
    <w:rsid w:val="00D07501"/>
    <w:rsid w:val="00D1138A"/>
    <w:rsid w:val="00D113DF"/>
    <w:rsid w:val="00D11E8B"/>
    <w:rsid w:val="00D14ABC"/>
    <w:rsid w:val="00D16765"/>
    <w:rsid w:val="00D2030D"/>
    <w:rsid w:val="00D22A7D"/>
    <w:rsid w:val="00D22D36"/>
    <w:rsid w:val="00D22D73"/>
    <w:rsid w:val="00D22EAC"/>
    <w:rsid w:val="00D303EE"/>
    <w:rsid w:val="00D31EC4"/>
    <w:rsid w:val="00D330D3"/>
    <w:rsid w:val="00D35D54"/>
    <w:rsid w:val="00D40D2D"/>
    <w:rsid w:val="00D42A43"/>
    <w:rsid w:val="00D43D74"/>
    <w:rsid w:val="00D44E30"/>
    <w:rsid w:val="00D47CDF"/>
    <w:rsid w:val="00D5257A"/>
    <w:rsid w:val="00D55330"/>
    <w:rsid w:val="00D5587D"/>
    <w:rsid w:val="00D55B8B"/>
    <w:rsid w:val="00D56E74"/>
    <w:rsid w:val="00D6057F"/>
    <w:rsid w:val="00D62019"/>
    <w:rsid w:val="00D62830"/>
    <w:rsid w:val="00D631BE"/>
    <w:rsid w:val="00D64892"/>
    <w:rsid w:val="00D712A5"/>
    <w:rsid w:val="00D71859"/>
    <w:rsid w:val="00D734E8"/>
    <w:rsid w:val="00D73EEB"/>
    <w:rsid w:val="00D7661B"/>
    <w:rsid w:val="00D82CD9"/>
    <w:rsid w:val="00D8376C"/>
    <w:rsid w:val="00D86411"/>
    <w:rsid w:val="00D8679C"/>
    <w:rsid w:val="00D90FF4"/>
    <w:rsid w:val="00D94175"/>
    <w:rsid w:val="00D95776"/>
    <w:rsid w:val="00D968C1"/>
    <w:rsid w:val="00D975AF"/>
    <w:rsid w:val="00DA08A7"/>
    <w:rsid w:val="00DA6E47"/>
    <w:rsid w:val="00DB3765"/>
    <w:rsid w:val="00DB4E7E"/>
    <w:rsid w:val="00DB518B"/>
    <w:rsid w:val="00DB5A41"/>
    <w:rsid w:val="00DB6B12"/>
    <w:rsid w:val="00DB7E78"/>
    <w:rsid w:val="00DC21BC"/>
    <w:rsid w:val="00DC2B74"/>
    <w:rsid w:val="00DC409B"/>
    <w:rsid w:val="00DC6101"/>
    <w:rsid w:val="00DD0115"/>
    <w:rsid w:val="00DD26E9"/>
    <w:rsid w:val="00DD3214"/>
    <w:rsid w:val="00DD6D6B"/>
    <w:rsid w:val="00DD730C"/>
    <w:rsid w:val="00DE04CA"/>
    <w:rsid w:val="00DE46E7"/>
    <w:rsid w:val="00DE5AB4"/>
    <w:rsid w:val="00DE6E73"/>
    <w:rsid w:val="00DF0703"/>
    <w:rsid w:val="00DF08D3"/>
    <w:rsid w:val="00DF3980"/>
    <w:rsid w:val="00DF5CD0"/>
    <w:rsid w:val="00DF6D41"/>
    <w:rsid w:val="00E01981"/>
    <w:rsid w:val="00E02A0B"/>
    <w:rsid w:val="00E04F79"/>
    <w:rsid w:val="00E05A44"/>
    <w:rsid w:val="00E07CFA"/>
    <w:rsid w:val="00E13C9E"/>
    <w:rsid w:val="00E14113"/>
    <w:rsid w:val="00E16561"/>
    <w:rsid w:val="00E17FBE"/>
    <w:rsid w:val="00E209EE"/>
    <w:rsid w:val="00E23705"/>
    <w:rsid w:val="00E30D8E"/>
    <w:rsid w:val="00E3200A"/>
    <w:rsid w:val="00E32E8F"/>
    <w:rsid w:val="00E356CF"/>
    <w:rsid w:val="00E35F68"/>
    <w:rsid w:val="00E41E8C"/>
    <w:rsid w:val="00E444E7"/>
    <w:rsid w:val="00E455D5"/>
    <w:rsid w:val="00E467B7"/>
    <w:rsid w:val="00E514F2"/>
    <w:rsid w:val="00E52EB9"/>
    <w:rsid w:val="00E55B3A"/>
    <w:rsid w:val="00E601DD"/>
    <w:rsid w:val="00E60EE6"/>
    <w:rsid w:val="00E63E8F"/>
    <w:rsid w:val="00E66948"/>
    <w:rsid w:val="00E717C2"/>
    <w:rsid w:val="00E772CA"/>
    <w:rsid w:val="00E80687"/>
    <w:rsid w:val="00E815A7"/>
    <w:rsid w:val="00E825FF"/>
    <w:rsid w:val="00E84A01"/>
    <w:rsid w:val="00E84B63"/>
    <w:rsid w:val="00E850A6"/>
    <w:rsid w:val="00E850B6"/>
    <w:rsid w:val="00E870C9"/>
    <w:rsid w:val="00E91E33"/>
    <w:rsid w:val="00E941A6"/>
    <w:rsid w:val="00E97C4E"/>
    <w:rsid w:val="00EA29C3"/>
    <w:rsid w:val="00EA2AB0"/>
    <w:rsid w:val="00EB0BBB"/>
    <w:rsid w:val="00EB2CEC"/>
    <w:rsid w:val="00EB7E6B"/>
    <w:rsid w:val="00EC0A2D"/>
    <w:rsid w:val="00EC2652"/>
    <w:rsid w:val="00EC3176"/>
    <w:rsid w:val="00EC4762"/>
    <w:rsid w:val="00ED0147"/>
    <w:rsid w:val="00ED28F2"/>
    <w:rsid w:val="00ED2ECF"/>
    <w:rsid w:val="00EE33E0"/>
    <w:rsid w:val="00EE41C1"/>
    <w:rsid w:val="00EE4247"/>
    <w:rsid w:val="00EE5AFF"/>
    <w:rsid w:val="00EE6771"/>
    <w:rsid w:val="00EF13E4"/>
    <w:rsid w:val="00EF152E"/>
    <w:rsid w:val="00EF1A9E"/>
    <w:rsid w:val="00EF4B28"/>
    <w:rsid w:val="00EF4E48"/>
    <w:rsid w:val="00EF6C8A"/>
    <w:rsid w:val="00F037F0"/>
    <w:rsid w:val="00F03ACD"/>
    <w:rsid w:val="00F056B1"/>
    <w:rsid w:val="00F05A6E"/>
    <w:rsid w:val="00F10104"/>
    <w:rsid w:val="00F12FC2"/>
    <w:rsid w:val="00F139D6"/>
    <w:rsid w:val="00F14297"/>
    <w:rsid w:val="00F15AF9"/>
    <w:rsid w:val="00F16985"/>
    <w:rsid w:val="00F206BD"/>
    <w:rsid w:val="00F2125B"/>
    <w:rsid w:val="00F2346F"/>
    <w:rsid w:val="00F25767"/>
    <w:rsid w:val="00F261CD"/>
    <w:rsid w:val="00F26670"/>
    <w:rsid w:val="00F27749"/>
    <w:rsid w:val="00F333AA"/>
    <w:rsid w:val="00F37752"/>
    <w:rsid w:val="00F40388"/>
    <w:rsid w:val="00F43714"/>
    <w:rsid w:val="00F44F7E"/>
    <w:rsid w:val="00F528A9"/>
    <w:rsid w:val="00F53647"/>
    <w:rsid w:val="00F53754"/>
    <w:rsid w:val="00F54B5F"/>
    <w:rsid w:val="00F54C43"/>
    <w:rsid w:val="00F54F2B"/>
    <w:rsid w:val="00F56F16"/>
    <w:rsid w:val="00F63E21"/>
    <w:rsid w:val="00F70113"/>
    <w:rsid w:val="00F72A55"/>
    <w:rsid w:val="00F73D70"/>
    <w:rsid w:val="00F7572A"/>
    <w:rsid w:val="00F75A41"/>
    <w:rsid w:val="00F774ED"/>
    <w:rsid w:val="00F81BC9"/>
    <w:rsid w:val="00F824BB"/>
    <w:rsid w:val="00F825A4"/>
    <w:rsid w:val="00F82A82"/>
    <w:rsid w:val="00F83268"/>
    <w:rsid w:val="00F83D11"/>
    <w:rsid w:val="00F85E52"/>
    <w:rsid w:val="00F85F66"/>
    <w:rsid w:val="00F85F9E"/>
    <w:rsid w:val="00F90039"/>
    <w:rsid w:val="00F91FA4"/>
    <w:rsid w:val="00F96F09"/>
    <w:rsid w:val="00FA34AF"/>
    <w:rsid w:val="00FA36A1"/>
    <w:rsid w:val="00FA4A46"/>
    <w:rsid w:val="00FA54A4"/>
    <w:rsid w:val="00FA6CCD"/>
    <w:rsid w:val="00FB003C"/>
    <w:rsid w:val="00FB0109"/>
    <w:rsid w:val="00FB0FEC"/>
    <w:rsid w:val="00FB384B"/>
    <w:rsid w:val="00FB3B95"/>
    <w:rsid w:val="00FC0C21"/>
    <w:rsid w:val="00FC18C2"/>
    <w:rsid w:val="00FC25A2"/>
    <w:rsid w:val="00FC2B1B"/>
    <w:rsid w:val="00FC3093"/>
    <w:rsid w:val="00FC33AF"/>
    <w:rsid w:val="00FC3ED1"/>
    <w:rsid w:val="00FD1107"/>
    <w:rsid w:val="00FD1191"/>
    <w:rsid w:val="00FD6850"/>
    <w:rsid w:val="00FD7BD6"/>
    <w:rsid w:val="00FE0195"/>
    <w:rsid w:val="00FE1419"/>
    <w:rsid w:val="00FE2AB0"/>
    <w:rsid w:val="00FE4D87"/>
    <w:rsid w:val="00FE63F7"/>
    <w:rsid w:val="00FF0A4D"/>
    <w:rsid w:val="00FF46B5"/>
    <w:rsid w:val="00FF736F"/>
    <w:rsid w:val="00FF75AD"/>
    <w:rsid w:val="00FF7D2B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33B26-8978-4470-B546-FC0C8E7D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7B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AD47BB"/>
    <w:pPr>
      <w:keepNext/>
      <w:numPr>
        <w:ilvl w:val="1"/>
        <w:numId w:val="1"/>
      </w:numPr>
      <w:spacing w:before="60" w:after="60"/>
      <w:jc w:val="center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47BB"/>
    <w:rPr>
      <w:rFonts w:ascii="Arial" w:eastAsia="Times New Roman" w:hAnsi="Arial" w:cs="Arial"/>
      <w:b/>
      <w:sz w:val="20"/>
      <w:szCs w:val="24"/>
      <w:lang w:eastAsia="ar-SA"/>
    </w:rPr>
  </w:style>
  <w:style w:type="paragraph" w:styleId="BodyText2">
    <w:name w:val="Body Text 2"/>
    <w:basedOn w:val="Normal"/>
    <w:link w:val="BodyText2Char"/>
    <w:rsid w:val="00AD47BB"/>
    <w:pPr>
      <w:jc w:val="both"/>
    </w:pPr>
    <w:rPr>
      <w:rFonts w:ascii="Book Antiqua" w:hAnsi="Book Antiqua"/>
      <w:szCs w:val="20"/>
    </w:rPr>
  </w:style>
  <w:style w:type="character" w:customStyle="1" w:styleId="BodyText2Char">
    <w:name w:val="Body Text 2 Char"/>
    <w:basedOn w:val="DefaultParagraphFont"/>
    <w:link w:val="BodyText2"/>
    <w:rsid w:val="00AD47BB"/>
    <w:rPr>
      <w:rFonts w:ascii="Book Antiqua" w:eastAsia="Times New Roman" w:hAnsi="Book Antiqua" w:cs="Times New Roman"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AD47BB"/>
    <w:pPr>
      <w:tabs>
        <w:tab w:val="right" w:pos="10080"/>
      </w:tabs>
      <w:spacing w:before="120" w:line="220" w:lineRule="exact"/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D47BB"/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AD4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4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120C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20C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Arial">
    <w:name w:val="Normal + Arial"/>
    <w:basedOn w:val="Subtitle"/>
    <w:rsid w:val="00120C30"/>
    <w:pPr>
      <w:numPr>
        <w:ilvl w:val="0"/>
      </w:numPr>
      <w:shd w:val="clear" w:color="auto" w:fill="CCCCCC"/>
      <w:spacing w:after="60"/>
      <w:jc w:val="both"/>
    </w:pPr>
    <w:rPr>
      <w:rFonts w:ascii="Arial" w:eastAsia="Times New Roman" w:hAnsi="Arial" w:cs="Arial"/>
      <w:b/>
      <w:i w:val="0"/>
      <w:iCs w:val="0"/>
      <w:color w:val="auto"/>
      <w:spacing w:val="4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6BB"/>
    <w:pPr>
      <w:spacing w:before="40" w:after="40"/>
      <w:ind w:left="720"/>
      <w:contextualSpacing/>
    </w:pPr>
    <w:rPr>
      <w:rFonts w:ascii="Arial" w:hAnsi="Arial"/>
      <w:sz w:val="18"/>
      <w:szCs w:val="20"/>
      <w:lang w:val="en-GB"/>
    </w:rPr>
  </w:style>
  <w:style w:type="paragraph" w:styleId="Header">
    <w:name w:val="header"/>
    <w:basedOn w:val="Normal"/>
    <w:link w:val="HeaderChar"/>
    <w:rsid w:val="001E1A5F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E1A5F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5B3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D3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1EC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8F45E6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2A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A7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AD50C2"/>
  </w:style>
  <w:style w:type="paragraph" w:customStyle="1" w:styleId="BodyText1">
    <w:name w:val="Body Text1"/>
    <w:rsid w:val="00665C4D"/>
    <w:pPr>
      <w:snapToGrid w:val="0"/>
      <w:spacing w:after="160" w:line="320" w:lineRule="atLeast"/>
      <w:ind w:firstLine="720"/>
      <w:jc w:val="both"/>
    </w:pPr>
    <w:rPr>
      <w:rFonts w:ascii="Arial" w:eastAsia="Times New Roman" w:hAnsi="Arial" w:cs="Times New Roman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667D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AB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6D0D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external-link-indicator">
    <w:name w:val="external-link-indicator"/>
    <w:basedOn w:val="DefaultParagraphFont"/>
    <w:rsid w:val="0082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jdeepkauthar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ielseninreview.nielse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thyks/distributed-multiprocessor-programm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8EBFB-FF76-4B17-AE48-6620F747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Tejdeep</dc:creator>
  <cp:keywords/>
  <dc:description/>
  <cp:lastModifiedBy>Kautharam, Tejdeep</cp:lastModifiedBy>
  <cp:revision>839</cp:revision>
  <cp:lastPrinted>2016-07-31T23:15:00Z</cp:lastPrinted>
  <dcterms:created xsi:type="dcterms:W3CDTF">2013-11-19T15:35:00Z</dcterms:created>
  <dcterms:modified xsi:type="dcterms:W3CDTF">2016-09-22T21:32:00Z</dcterms:modified>
</cp:coreProperties>
</file>